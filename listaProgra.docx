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D488AC" w14:textId="77777777" w:rsidR="00655107" w:rsidRDefault="00655107" w:rsidP="00790130">
      <w:pPr>
        <w:autoSpaceDE w:val="0"/>
        <w:autoSpaceDN w:val="0"/>
        <w:adjustRightInd w:val="0"/>
      </w:pPr>
    </w:p>
    <w:p w14:paraId="0D593324" w14:textId="77777777" w:rsidR="00655107" w:rsidRDefault="00655107" w:rsidP="00790130">
      <w:pPr>
        <w:autoSpaceDE w:val="0"/>
        <w:autoSpaceDN w:val="0"/>
        <w:adjustRightInd w:val="0"/>
      </w:pPr>
    </w:p>
    <w:p w14:paraId="2F9E4BB7" w14:textId="638C02ED" w:rsidR="005F5347" w:rsidRDefault="005F5347" w:rsidP="00790130">
      <w:pPr>
        <w:autoSpaceDE w:val="0"/>
        <w:autoSpaceDN w:val="0"/>
        <w:adjustRightInd w:val="0"/>
      </w:pPr>
      <w:hyperlink r:id="rId5" w:history="1">
        <w:r w:rsidRPr="00E33AFF">
          <w:rPr>
            <w:rStyle w:val="Hipervnculo"/>
          </w:rPr>
          <w:t>https://omegaup.com/arena/problem/IOI-2000---Fuerza-Media/#problems</w:t>
        </w:r>
      </w:hyperlink>
    </w:p>
    <w:p w14:paraId="66CB8AB6" w14:textId="77777777" w:rsidR="005F5347" w:rsidRPr="005F5347" w:rsidRDefault="005F5347" w:rsidP="00790130">
      <w:pPr>
        <w:autoSpaceDE w:val="0"/>
        <w:autoSpaceDN w:val="0"/>
        <w:adjustRightInd w:val="0"/>
        <w:rPr>
          <w:lang w:val="en-US"/>
        </w:rPr>
      </w:pPr>
      <w:r w:rsidRPr="005F5347">
        <w:rPr>
          <w:lang w:val="en-US"/>
        </w:rPr>
        <w:t>suffix array</w:t>
      </w:r>
    </w:p>
    <w:p w14:paraId="29956327" w14:textId="77777777" w:rsidR="005F5347" w:rsidRDefault="00A33AC3" w:rsidP="00790130">
      <w:pPr>
        <w:autoSpaceDE w:val="0"/>
        <w:autoSpaceDN w:val="0"/>
        <w:adjustRightInd w:val="0"/>
        <w:rPr>
          <w:lang w:val="en-US"/>
        </w:rPr>
      </w:pPr>
      <w:hyperlink r:id="rId6" w:history="1">
        <w:r w:rsidR="005F5347" w:rsidRPr="00E33AFF">
          <w:rPr>
            <w:rStyle w:val="Hipervnculo"/>
            <w:lang w:val="en-US"/>
          </w:rPr>
          <w:t>https://www.spoj.com/problems/SUBLEX/</w:t>
        </w:r>
      </w:hyperlink>
    </w:p>
    <w:p w14:paraId="63098C62" w14:textId="77777777" w:rsidR="005F5347" w:rsidRDefault="00A33AC3" w:rsidP="00790130">
      <w:pPr>
        <w:autoSpaceDE w:val="0"/>
        <w:autoSpaceDN w:val="0"/>
        <w:adjustRightInd w:val="0"/>
        <w:rPr>
          <w:lang w:val="en-US"/>
        </w:rPr>
      </w:pPr>
      <w:hyperlink r:id="rId7" w:history="1">
        <w:r w:rsidR="005F5347" w:rsidRPr="00E33AFF">
          <w:rPr>
            <w:rStyle w:val="Hipervnculo"/>
            <w:lang w:val="en-US"/>
          </w:rPr>
          <w:t>https://www.urionlinejudge.com.br/judge/en/problems/view/1530</w:t>
        </w:r>
      </w:hyperlink>
    </w:p>
    <w:p w14:paraId="005B74CE" w14:textId="77777777" w:rsidR="005F5347" w:rsidRDefault="005F5347" w:rsidP="00790130">
      <w:pPr>
        <w:autoSpaceDE w:val="0"/>
        <w:autoSpaceDN w:val="0"/>
        <w:adjustRightInd w:val="0"/>
        <w:rPr>
          <w:lang w:val="en-US"/>
        </w:rPr>
      </w:pPr>
    </w:p>
    <w:p w14:paraId="4F9CB736" w14:textId="77777777" w:rsidR="005F5347" w:rsidRDefault="00A33AC3" w:rsidP="00790130">
      <w:pPr>
        <w:autoSpaceDE w:val="0"/>
        <w:autoSpaceDN w:val="0"/>
        <w:adjustRightInd w:val="0"/>
        <w:rPr>
          <w:lang w:val="en-US"/>
        </w:rPr>
      </w:pPr>
      <w:hyperlink r:id="rId8" w:history="1">
        <w:r w:rsidR="005F5347" w:rsidRPr="00E33AFF">
          <w:rPr>
            <w:rStyle w:val="Hipervnculo"/>
            <w:lang w:val="en-US"/>
          </w:rPr>
          <w:t>https://codeforces.com/gym/101845/problem/F</w:t>
        </w:r>
      </w:hyperlink>
    </w:p>
    <w:p w14:paraId="4A2D6B2F" w14:textId="77777777" w:rsidR="005F5347" w:rsidRDefault="00A33AC3" w:rsidP="00790130">
      <w:pPr>
        <w:autoSpaceDE w:val="0"/>
        <w:autoSpaceDN w:val="0"/>
        <w:adjustRightInd w:val="0"/>
        <w:rPr>
          <w:lang w:val="en-US"/>
        </w:rPr>
      </w:pPr>
      <w:hyperlink r:id="rId9" w:history="1">
        <w:r w:rsidR="005F5347" w:rsidRPr="00E33AFF">
          <w:rPr>
            <w:rStyle w:val="Hipervnculo"/>
            <w:lang w:val="en-US"/>
          </w:rPr>
          <w:t>https://coj.uci.cu/24h/problem.xhtml?pid=2505</w:t>
        </w:r>
      </w:hyperlink>
    </w:p>
    <w:p w14:paraId="4B75C6C3" w14:textId="77777777" w:rsidR="005F5347" w:rsidRPr="005F5347" w:rsidRDefault="005F5347" w:rsidP="00790130">
      <w:pPr>
        <w:autoSpaceDE w:val="0"/>
        <w:autoSpaceDN w:val="0"/>
        <w:adjustRightInd w:val="0"/>
        <w:rPr>
          <w:lang w:val="en-US"/>
        </w:rPr>
      </w:pPr>
    </w:p>
    <w:p w14:paraId="0056F4C5" w14:textId="77777777" w:rsidR="005F5347" w:rsidRPr="005F5347" w:rsidRDefault="005F5347" w:rsidP="00790130">
      <w:pPr>
        <w:autoSpaceDE w:val="0"/>
        <w:autoSpaceDN w:val="0"/>
        <w:adjustRightInd w:val="0"/>
        <w:rPr>
          <w:lang w:val="en-US"/>
        </w:rPr>
      </w:pPr>
    </w:p>
    <w:p w14:paraId="22F8D973" w14:textId="77777777" w:rsidR="005F5347" w:rsidRPr="005F5347" w:rsidRDefault="005F5347" w:rsidP="00790130">
      <w:pPr>
        <w:autoSpaceDE w:val="0"/>
        <w:autoSpaceDN w:val="0"/>
        <w:adjustRightInd w:val="0"/>
        <w:rPr>
          <w:lang w:val="en-US"/>
        </w:rPr>
      </w:pPr>
    </w:p>
    <w:p w14:paraId="3FBAC6E1" w14:textId="77777777" w:rsidR="00790130" w:rsidRPr="00655107" w:rsidRDefault="00A33AC3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u w:val="single"/>
          <w:lang w:val="en-US"/>
        </w:rPr>
      </w:pPr>
      <w:hyperlink r:id="rId10" w:history="1">
        <w:r w:rsidR="003B4B50" w:rsidRPr="00655107">
          <w:rPr>
            <w:rStyle w:val="Hipervnculo"/>
            <w:rFonts w:ascii="AppleSystemUIFont" w:hAnsi="AppleSystemUIFont" w:cs="AppleSystemUIFont"/>
            <w:sz w:val="28"/>
            <w:szCs w:val="28"/>
            <w:lang w:val="en-US"/>
          </w:rPr>
          <w:t>https://medium.com/better-programming/the-ultimate-guide-for-the-icpc-407b7f6409dd</w:t>
        </w:r>
      </w:hyperlink>
    </w:p>
    <w:p w14:paraId="7B6C6D24" w14:textId="77777777" w:rsidR="00790130" w:rsidRPr="00655107" w:rsidRDefault="00A33AC3" w:rsidP="003D0096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hyperlink r:id="rId11" w:history="1">
        <w:r w:rsidR="00790130" w:rsidRPr="00655107">
          <w:rPr>
            <w:rFonts w:ascii="AppleSystemUIFont" w:hAnsi="AppleSystemUIFont" w:cs="AppleSystemUIFont"/>
            <w:color w:val="DCA10D"/>
            <w:sz w:val="28"/>
            <w:szCs w:val="28"/>
            <w:u w:val="single" w:color="DCA10D"/>
            <w:lang w:val="en-US"/>
          </w:rPr>
          <w:t>https://www.geeksforgeeks.org/geometric-algorithms/</w:t>
        </w:r>
      </w:hyperlink>
    </w:p>
    <w:p w14:paraId="09A40241" w14:textId="77777777" w:rsidR="00790130" w:rsidRPr="00655107" w:rsidRDefault="00790130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</w:p>
    <w:p w14:paraId="73F73AF9" w14:textId="77777777" w:rsidR="00E468CD" w:rsidRDefault="00E468CD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r w:rsidRPr="00EB1838">
        <w:rPr>
          <w:rFonts w:ascii="AppleSystemUIFont" w:hAnsi="AppleSystemUIFont" w:cs="AppleSystemUIFont"/>
          <w:sz w:val="28"/>
          <w:szCs w:val="28"/>
          <w:lang w:val="en-US"/>
        </w:rPr>
        <w:t>Independent Set:</w:t>
      </w:r>
    </w:p>
    <w:p w14:paraId="6E9E479C" w14:textId="77777777" w:rsidR="00424D72" w:rsidRPr="00424D72" w:rsidRDefault="00424D72" w:rsidP="00424D72">
      <w:pPr>
        <w:rPr>
          <w:rFonts w:ascii="Cambria" w:eastAsia="Times New Roman" w:hAnsi="Cambria" w:cs="Times New Roman"/>
          <w:lang w:val="en-US" w:eastAsia="es-ES_tradnl"/>
        </w:rPr>
      </w:pPr>
      <w:r>
        <w:rPr>
          <w:rFonts w:ascii="Apple Color Emoji" w:eastAsia="Times New Roman" w:hAnsi="Apple Color Emoji" w:cs="Times New Roman"/>
          <w:color w:val="252423"/>
          <w:sz w:val="21"/>
          <w:szCs w:val="21"/>
          <w:shd w:val="clear" w:color="auto" w:fill="FFFFFF"/>
          <w:lang w:val="en-US" w:eastAsia="es-ES_tradnl"/>
        </w:rPr>
        <w:tab/>
      </w:r>
      <w:r w:rsidRPr="00E468CD">
        <w:rPr>
          <w:rFonts w:ascii="Apple Color Emoji" w:eastAsia="Times New Roman" w:hAnsi="Apple Color Emoji" w:cs="Times New Roman"/>
          <w:color w:val="252423"/>
          <w:sz w:val="21"/>
          <w:szCs w:val="21"/>
          <w:shd w:val="clear" w:color="auto" w:fill="FFFFFF"/>
          <w:lang w:val="en-US" w:eastAsia="es-ES_tradnl"/>
        </w:rPr>
        <w:t>Maximum independent set</w:t>
      </w:r>
      <w:r w:rsidRPr="00E468CD">
        <w:rPr>
          <w:rFonts w:ascii="Times New Roman" w:eastAsia="Times New Roman" w:hAnsi="Times New Roman" w:cs="Times New Roman"/>
          <w:lang w:val="en-US" w:eastAsia="es-ES_tradnl"/>
        </w:rPr>
        <w:t xml:space="preserve"> + </w:t>
      </w:r>
      <w:r w:rsidRPr="00E468CD">
        <w:rPr>
          <w:rFonts w:ascii="Apple Color Emoji" w:eastAsia="Times New Roman" w:hAnsi="Apple Color Emoji" w:cs="Times New Roman"/>
          <w:color w:val="252423"/>
          <w:sz w:val="21"/>
          <w:szCs w:val="21"/>
          <w:shd w:val="clear" w:color="auto" w:fill="FFFFFF"/>
          <w:lang w:val="en-US" w:eastAsia="es-ES_tradnl"/>
        </w:rPr>
        <w:t>Minimum vertex cover</w:t>
      </w:r>
      <w:r>
        <w:rPr>
          <w:rFonts w:ascii="Cambria" w:eastAsia="Times New Roman" w:hAnsi="Cambria" w:cs="Times New Roman"/>
          <w:color w:val="252423"/>
          <w:sz w:val="21"/>
          <w:szCs w:val="21"/>
          <w:shd w:val="clear" w:color="auto" w:fill="FFFFFF"/>
          <w:lang w:val="en-US" w:eastAsia="es-ES_tradnl"/>
        </w:rPr>
        <w:t xml:space="preserve"> = n</w:t>
      </w:r>
    </w:p>
    <w:p w14:paraId="492E0DE7" w14:textId="77777777" w:rsidR="00E468CD" w:rsidRDefault="00E468CD" w:rsidP="00E468CD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r w:rsidRPr="00EB1838">
        <w:rPr>
          <w:rFonts w:ascii="AppleSystemUIFont" w:hAnsi="AppleSystemUIFont" w:cs="AppleSystemUIFont"/>
          <w:sz w:val="28"/>
          <w:szCs w:val="28"/>
          <w:lang w:val="en-US"/>
        </w:rPr>
        <w:tab/>
      </w:r>
      <w:r w:rsidRPr="00E468CD">
        <w:rPr>
          <w:rFonts w:ascii="AppleSystemUIFont" w:hAnsi="AppleSystemUIFont" w:cs="AppleSystemUIFont"/>
          <w:sz w:val="28"/>
          <w:szCs w:val="28"/>
          <w:lang w:val="en-US"/>
        </w:rPr>
        <w:t>|max bipartite matching| = |A| + |B| − |max independent set</w:t>
      </w:r>
      <w:r>
        <w:rPr>
          <w:rFonts w:ascii="AppleSystemUIFont" w:hAnsi="AppleSystemUIFont" w:cs="AppleSystemUIFont"/>
          <w:sz w:val="28"/>
          <w:szCs w:val="28"/>
          <w:lang w:val="en-US"/>
        </w:rPr>
        <w:t>|</w:t>
      </w:r>
    </w:p>
    <w:p w14:paraId="06D835DB" w14:textId="77777777" w:rsidR="00E468CD" w:rsidRPr="003B4B50" w:rsidRDefault="00A33AC3" w:rsidP="00E468CD">
      <w:pPr>
        <w:rPr>
          <w:lang w:val="en-US"/>
        </w:rPr>
      </w:pPr>
      <w:hyperlink r:id="rId12" w:history="1">
        <w:r w:rsidR="00E468CD" w:rsidRPr="00E468CD">
          <w:rPr>
            <w:rStyle w:val="Hipervnculo"/>
            <w:lang w:val="en-US"/>
          </w:rPr>
          <w:t>https://ali-ibrahim137.github.io/competitive/programming/2020/01/02/maximum-independent-set-in-bipartite-graphs.html</w:t>
        </w:r>
      </w:hyperlink>
    </w:p>
    <w:p w14:paraId="2F96CB5B" w14:textId="77777777" w:rsidR="00E468CD" w:rsidRPr="00E468CD" w:rsidRDefault="00E468CD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</w:p>
    <w:p w14:paraId="47042FC2" w14:textId="77777777" w:rsidR="00790130" w:rsidRPr="000B3CC2" w:rsidRDefault="00790130" w:rsidP="00790130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</w:pPr>
      <w:proofErr w:type="spellStart"/>
      <w:r w:rsidRPr="000B3CC2"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  <w:t>Grafos</w:t>
      </w:r>
      <w:proofErr w:type="spellEnd"/>
    </w:p>
    <w:p w14:paraId="06A90D2E" w14:textId="77777777" w:rsidR="00954EAB" w:rsidRPr="000B3CC2" w:rsidRDefault="00790130" w:rsidP="00B0674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proofErr w:type="spellStart"/>
      <w:r w:rsidRPr="000B3CC2">
        <w:rPr>
          <w:rFonts w:ascii="AppleSystemUIFont" w:hAnsi="AppleSystemUIFont" w:cs="AppleSystemUIFont"/>
          <w:sz w:val="28"/>
          <w:szCs w:val="28"/>
          <w:lang w:val="en-US"/>
        </w:rPr>
        <w:t>repasar</w:t>
      </w:r>
      <w:proofErr w:type="spellEnd"/>
      <w:r w:rsidRPr="000B3CC2">
        <w:rPr>
          <w:rFonts w:ascii="AppleSystemUIFont" w:hAnsi="AppleSystemUIFont" w:cs="AppleSystemUIFont"/>
          <w:sz w:val="28"/>
          <w:szCs w:val="28"/>
          <w:lang w:val="en-US"/>
        </w:rPr>
        <w:t xml:space="preserve"> </w:t>
      </w:r>
    </w:p>
    <w:p w14:paraId="1E6B602D" w14:textId="77777777" w:rsidR="00314AD3" w:rsidRPr="000B3CC2" w:rsidRDefault="00314AD3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r w:rsidRPr="000B3CC2">
        <w:rPr>
          <w:rFonts w:ascii="AppleSystemUIFont" w:hAnsi="AppleSystemUIFont" w:cs="AppleSystemUIFont"/>
          <w:sz w:val="28"/>
          <w:szCs w:val="28"/>
          <w:lang w:val="en-US"/>
        </w:rPr>
        <w:t xml:space="preserve">Topological sort </w:t>
      </w:r>
    </w:p>
    <w:p w14:paraId="1855563F" w14:textId="77777777" w:rsidR="00790130" w:rsidRPr="000B3CC2" w:rsidRDefault="00790130" w:rsidP="00B0674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r w:rsidRPr="000B3CC2">
        <w:rPr>
          <w:rFonts w:ascii="AppleSystemUIFont" w:hAnsi="AppleSystemUIFont" w:cs="AppleSystemUIFont"/>
          <w:sz w:val="28"/>
          <w:szCs w:val="28"/>
          <w:lang w:val="en-US"/>
        </w:rPr>
        <w:t>SCC</w:t>
      </w:r>
    </w:p>
    <w:p w14:paraId="1CDA75B2" w14:textId="77777777" w:rsidR="000B3CC2" w:rsidRDefault="000B3CC2" w:rsidP="00B0674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r>
        <w:rPr>
          <w:rFonts w:ascii="AppleSystemUIFont" w:hAnsi="AppleSystemUIFont" w:cs="AppleSystemUIFont"/>
          <w:sz w:val="28"/>
          <w:szCs w:val="28"/>
          <w:lang w:val="en-US"/>
        </w:rPr>
        <w:t xml:space="preserve"> | </w:t>
      </w:r>
      <w:proofErr w:type="spellStart"/>
      <w:r>
        <w:rPr>
          <w:rFonts w:ascii="AppleSystemUIFont" w:hAnsi="AppleSystemUIFont" w:cs="AppleSystemUIFont"/>
          <w:sz w:val="28"/>
          <w:szCs w:val="28"/>
          <w:lang w:val="en-US"/>
        </w:rPr>
        <w:t>MaxMatching</w:t>
      </w:r>
      <w:proofErr w:type="spellEnd"/>
      <w:r>
        <w:rPr>
          <w:rFonts w:ascii="AppleSystemUIFont" w:hAnsi="AppleSystemUIFont" w:cs="AppleSystemUIFont"/>
          <w:sz w:val="28"/>
          <w:szCs w:val="28"/>
          <w:lang w:val="en-US"/>
        </w:rPr>
        <w:t xml:space="preserve"> | = |</w:t>
      </w:r>
      <w:proofErr w:type="spellStart"/>
      <w:r>
        <w:rPr>
          <w:rFonts w:ascii="AppleSystemUIFont" w:hAnsi="AppleSystemUIFont" w:cs="AppleSystemUIFont"/>
          <w:sz w:val="28"/>
          <w:szCs w:val="28"/>
          <w:lang w:val="en-US"/>
        </w:rPr>
        <w:t>maxVertexCover</w:t>
      </w:r>
      <w:proofErr w:type="spellEnd"/>
      <w:r>
        <w:rPr>
          <w:rFonts w:ascii="AppleSystemUIFont" w:hAnsi="AppleSystemUIFont" w:cs="AppleSystemUIFont"/>
          <w:sz w:val="28"/>
          <w:szCs w:val="28"/>
          <w:lang w:val="en-US"/>
        </w:rPr>
        <w:t>|</w:t>
      </w:r>
    </w:p>
    <w:p w14:paraId="03E1FA18" w14:textId="77777777" w:rsidR="000B3CC2" w:rsidRPr="000B3CC2" w:rsidRDefault="000B3CC2" w:rsidP="00B0674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r>
        <w:rPr>
          <w:rFonts w:ascii="AppleSystemUIFont" w:hAnsi="AppleSystemUIFont" w:cs="AppleSystemUIFont"/>
          <w:sz w:val="28"/>
          <w:szCs w:val="28"/>
          <w:lang w:val="en-US"/>
        </w:rPr>
        <w:t>|</w:t>
      </w:r>
      <w:proofErr w:type="spellStart"/>
      <w:r>
        <w:rPr>
          <w:rFonts w:ascii="AppleSystemUIFont" w:hAnsi="AppleSystemUIFont" w:cs="AppleSystemUIFont"/>
          <w:sz w:val="28"/>
          <w:szCs w:val="28"/>
          <w:lang w:val="en-US"/>
        </w:rPr>
        <w:t>MaxVertexCover</w:t>
      </w:r>
      <w:proofErr w:type="spellEnd"/>
      <w:r>
        <w:rPr>
          <w:rFonts w:ascii="AppleSystemUIFont" w:hAnsi="AppleSystemUIFont" w:cs="AppleSystemUIFont"/>
          <w:sz w:val="28"/>
          <w:szCs w:val="28"/>
          <w:lang w:val="en-US"/>
        </w:rPr>
        <w:t>| + |</w:t>
      </w:r>
      <w:proofErr w:type="spellStart"/>
      <w:r>
        <w:rPr>
          <w:rFonts w:ascii="AppleSystemUIFont" w:hAnsi="AppleSystemUIFont" w:cs="AppleSystemUIFont"/>
          <w:sz w:val="28"/>
          <w:szCs w:val="28"/>
          <w:lang w:val="en-US"/>
        </w:rPr>
        <w:t>maxIndpSet</w:t>
      </w:r>
      <w:proofErr w:type="spellEnd"/>
      <w:r>
        <w:rPr>
          <w:rFonts w:ascii="AppleSystemUIFont" w:hAnsi="AppleSystemUIFont" w:cs="AppleSystemUIFont"/>
          <w:sz w:val="28"/>
          <w:szCs w:val="28"/>
          <w:lang w:val="en-US"/>
        </w:rPr>
        <w:t>| = n</w:t>
      </w:r>
    </w:p>
    <w:p w14:paraId="0F4428B0" w14:textId="77777777" w:rsidR="00790130" w:rsidRPr="003D0096" w:rsidRDefault="00790130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</w:p>
    <w:p w14:paraId="44D9A3BB" w14:textId="77777777" w:rsidR="00B06748" w:rsidRDefault="00790130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proofErr w:type="spellStart"/>
      <w:r w:rsidRPr="003D0096">
        <w:rPr>
          <w:rFonts w:ascii="AppleSystemUIFont" w:hAnsi="AppleSystemUIFont" w:cs="AppleSystemUIFont"/>
          <w:sz w:val="28"/>
          <w:szCs w:val="28"/>
          <w:lang w:val="en-US"/>
        </w:rPr>
        <w:t>Aprender</w:t>
      </w:r>
      <w:proofErr w:type="spellEnd"/>
    </w:p>
    <w:p w14:paraId="6C6B14D2" w14:textId="77777777" w:rsidR="00790130" w:rsidRPr="003D0096" w:rsidRDefault="00790130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r w:rsidRPr="003D0096">
        <w:rPr>
          <w:rFonts w:ascii="AppleSystemUIFont" w:hAnsi="AppleSystemUIFont" w:cs="AppleSystemUIFont"/>
          <w:sz w:val="28"/>
          <w:szCs w:val="28"/>
          <w:lang w:val="en-US"/>
        </w:rPr>
        <w:t>Floyd</w:t>
      </w:r>
    </w:p>
    <w:p w14:paraId="630ABEF6" w14:textId="77777777" w:rsidR="00790130" w:rsidRPr="003D0096" w:rsidRDefault="00790130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r w:rsidRPr="003D0096">
        <w:rPr>
          <w:rFonts w:ascii="AppleSystemUIFont" w:hAnsi="AppleSystemUIFont" w:cs="AppleSystemUIFont"/>
          <w:sz w:val="28"/>
          <w:szCs w:val="28"/>
          <w:lang w:val="en-US"/>
        </w:rPr>
        <w:t xml:space="preserve">Floyd </w:t>
      </w:r>
      <w:proofErr w:type="spellStart"/>
      <w:r w:rsidRPr="003D0096">
        <w:rPr>
          <w:rFonts w:ascii="AppleSystemUIFont" w:hAnsi="AppleSystemUIFont" w:cs="AppleSystemUIFont"/>
          <w:sz w:val="28"/>
          <w:szCs w:val="28"/>
          <w:lang w:val="en-US"/>
        </w:rPr>
        <w:t>Warshall</w:t>
      </w:r>
      <w:proofErr w:type="spellEnd"/>
    </w:p>
    <w:p w14:paraId="2E4CDB2E" w14:textId="77777777" w:rsidR="00E468CD" w:rsidRPr="00B06748" w:rsidRDefault="00790130" w:rsidP="00B0674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r w:rsidRPr="001B0B08">
        <w:rPr>
          <w:rFonts w:ascii="AppleSystemUIFont" w:hAnsi="AppleSystemUIFont" w:cs="AppleSystemUIFont"/>
          <w:sz w:val="28"/>
          <w:szCs w:val="28"/>
          <w:lang w:val="en-US"/>
        </w:rPr>
        <w:t>Bellman Ford</w:t>
      </w:r>
    </w:p>
    <w:p w14:paraId="17FD4312" w14:textId="77777777" w:rsidR="00A33AC3" w:rsidRDefault="00A33AC3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proofErr w:type="spellStart"/>
      <w:r>
        <w:rPr>
          <w:rFonts w:ascii="AppleSystemUIFont" w:hAnsi="AppleSystemUIFont" w:cs="AppleSystemUIFont"/>
          <w:sz w:val="28"/>
          <w:szCs w:val="28"/>
          <w:lang w:val="en-US"/>
        </w:rPr>
        <w:t>Entender</w:t>
      </w:r>
      <w:proofErr w:type="spellEnd"/>
      <w:r>
        <w:rPr>
          <w:rFonts w:ascii="AppleSystemUIFont" w:hAnsi="AppleSystemUIFont" w:cs="AppleSystemUIFont"/>
          <w:sz w:val="28"/>
          <w:szCs w:val="28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8"/>
          <w:szCs w:val="28"/>
          <w:lang w:val="en-US"/>
        </w:rPr>
        <w:t>Dinic</w:t>
      </w:r>
      <w:proofErr w:type="spellEnd"/>
      <w:r>
        <w:rPr>
          <w:rFonts w:ascii="AppleSystemUIFont" w:hAnsi="AppleSystemUIFont" w:cs="AppleSystemUIFont"/>
          <w:sz w:val="28"/>
          <w:szCs w:val="28"/>
          <w:lang w:val="en-US"/>
        </w:rPr>
        <w:t xml:space="preserve"> Max flow</w:t>
      </w:r>
    </w:p>
    <w:p w14:paraId="55813832" w14:textId="5856E0DC" w:rsidR="003D0096" w:rsidRPr="003B4B50" w:rsidRDefault="00E468CD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r w:rsidRPr="00B06748">
        <w:rPr>
          <w:rFonts w:ascii="AppleSystemUIFont" w:hAnsi="AppleSystemUIFont" w:cs="AppleSystemUIFont"/>
          <w:sz w:val="28"/>
          <w:szCs w:val="28"/>
          <w:lang w:val="en-US"/>
        </w:rPr>
        <w:tab/>
      </w:r>
    </w:p>
    <w:p w14:paraId="5955B0C0" w14:textId="77777777" w:rsidR="00790130" w:rsidRPr="000B3CC2" w:rsidRDefault="00790130" w:rsidP="00790130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</w:pPr>
    </w:p>
    <w:p w14:paraId="476AA6BE" w14:textId="77777777" w:rsidR="00790130" w:rsidRDefault="00790130" w:rsidP="00790130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</w:pPr>
      <w:r w:rsidRPr="003D0096"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  <w:t>Strings</w:t>
      </w:r>
    </w:p>
    <w:p w14:paraId="618B9D90" w14:textId="77777777" w:rsidR="003371B2" w:rsidRPr="003D0096" w:rsidRDefault="003371B2" w:rsidP="00790130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</w:pPr>
      <w:proofErr w:type="spellStart"/>
      <w:r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  <w:t>Programar</w:t>
      </w:r>
      <w:proofErr w:type="spellEnd"/>
      <w:r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  <w:t>trie</w:t>
      </w:r>
      <w:proofErr w:type="spellEnd"/>
      <w:r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  <w:t xml:space="preserve">/prefix tree </w:t>
      </w:r>
    </w:p>
    <w:p w14:paraId="442895A6" w14:textId="77777777" w:rsidR="003D0096" w:rsidRDefault="00790130" w:rsidP="003D0096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r w:rsidRPr="003D0096">
        <w:rPr>
          <w:rFonts w:ascii="AppleSystemUIFont" w:hAnsi="AppleSystemUIFont" w:cs="AppleSystemUIFont"/>
          <w:sz w:val="28"/>
          <w:szCs w:val="28"/>
          <w:lang w:val="en-US"/>
        </w:rPr>
        <w:t xml:space="preserve">Knuth Morris </w:t>
      </w:r>
      <w:proofErr w:type="gramStart"/>
      <w:r w:rsidRPr="003D0096">
        <w:rPr>
          <w:rFonts w:ascii="AppleSystemUIFont" w:hAnsi="AppleSystemUIFont" w:cs="AppleSystemUIFont"/>
          <w:sz w:val="28"/>
          <w:szCs w:val="28"/>
          <w:lang w:val="en-US"/>
        </w:rPr>
        <w:t>Pratt(</w:t>
      </w:r>
      <w:proofErr w:type="gramEnd"/>
      <w:r w:rsidRPr="003D0096">
        <w:rPr>
          <w:rFonts w:ascii="AppleSystemUIFont" w:hAnsi="AppleSystemUIFont" w:cs="AppleSystemUIFont"/>
          <w:sz w:val="28"/>
          <w:szCs w:val="28"/>
          <w:lang w:val="en-US"/>
        </w:rPr>
        <w:t xml:space="preserve">KMP) </w:t>
      </w:r>
    </w:p>
    <w:p w14:paraId="6401D034" w14:textId="77777777" w:rsidR="003D0096" w:rsidRDefault="00790130" w:rsidP="003D0096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r w:rsidRPr="003D0096">
        <w:rPr>
          <w:rFonts w:ascii="AppleSystemUIFont" w:hAnsi="AppleSystemUIFont" w:cs="AppleSystemUIFont"/>
          <w:sz w:val="28"/>
          <w:szCs w:val="28"/>
          <w:lang w:val="en-US"/>
        </w:rPr>
        <w:t>Z algorithm,</w:t>
      </w:r>
    </w:p>
    <w:p w14:paraId="349D3EFF" w14:textId="77777777" w:rsidR="00790130" w:rsidRDefault="00790130" w:rsidP="003D0096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r w:rsidRPr="003D0096">
        <w:rPr>
          <w:rFonts w:ascii="AppleSystemUIFont" w:hAnsi="AppleSystemUIFont" w:cs="AppleSystemUIFont"/>
          <w:sz w:val="28"/>
          <w:szCs w:val="28"/>
          <w:lang w:val="en-US"/>
        </w:rPr>
        <w:lastRenderedPageBreak/>
        <w:t>Suffix arrays/Suffix trees</w:t>
      </w:r>
    </w:p>
    <w:p w14:paraId="0F8689E4" w14:textId="77777777" w:rsidR="003D0096" w:rsidRDefault="003D0096" w:rsidP="003D0096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r>
        <w:rPr>
          <w:rFonts w:ascii="AppleSystemUIFont" w:hAnsi="AppleSystemUIFont" w:cs="AppleSystemUIFont"/>
          <w:sz w:val="28"/>
          <w:szCs w:val="28"/>
          <w:lang w:val="en-US"/>
        </w:rPr>
        <w:t>Rolling Hashes</w:t>
      </w:r>
    </w:p>
    <w:p w14:paraId="3764ADB8" w14:textId="77777777" w:rsidR="00BE04B1" w:rsidRPr="00BE04B1" w:rsidRDefault="00A33AC3" w:rsidP="00BE04B1">
      <w:pPr>
        <w:autoSpaceDE w:val="0"/>
        <w:autoSpaceDN w:val="0"/>
        <w:adjustRightInd w:val="0"/>
        <w:rPr>
          <w:rFonts w:ascii="AppleSystemUIFont" w:hAnsi="AppleSystemUIFont" w:cs="AppleSystemUIFont"/>
          <w:u w:val="single"/>
          <w:lang w:val="en-US"/>
        </w:rPr>
      </w:pPr>
      <w:hyperlink r:id="rId13" w:history="1">
        <w:r w:rsidR="00BE04B1" w:rsidRPr="00BE04B1">
          <w:rPr>
            <w:rFonts w:ascii="AppleSystemUIFont" w:hAnsi="AppleSystemUIFont" w:cs="AppleSystemUIFont"/>
            <w:color w:val="DCA10D"/>
            <w:u w:val="single" w:color="DCA10D"/>
            <w:lang w:val="en-US"/>
          </w:rPr>
          <w:t>https://codeforces.com/blog/entry/60442</w:t>
        </w:r>
      </w:hyperlink>
    </w:p>
    <w:p w14:paraId="2C694708" w14:textId="77777777" w:rsidR="00BE04B1" w:rsidRPr="00BE04B1" w:rsidRDefault="00A33AC3" w:rsidP="00BE04B1">
      <w:pPr>
        <w:autoSpaceDE w:val="0"/>
        <w:autoSpaceDN w:val="0"/>
        <w:adjustRightInd w:val="0"/>
        <w:rPr>
          <w:rFonts w:ascii="AppleSystemUIFont" w:hAnsi="AppleSystemUIFont" w:cs="AppleSystemUIFont"/>
          <w:u w:val="single"/>
          <w:lang w:val="en-US"/>
        </w:rPr>
      </w:pPr>
      <w:hyperlink r:id="rId14" w:history="1">
        <w:r w:rsidR="00BE04B1" w:rsidRPr="00BE04B1">
          <w:rPr>
            <w:rFonts w:ascii="AppleSystemUIFont" w:hAnsi="AppleSystemUIFont" w:cs="AppleSystemUIFont"/>
            <w:color w:val="DCA10D"/>
            <w:u w:val="single" w:color="DCA10D"/>
            <w:lang w:val="en-US"/>
          </w:rPr>
          <w:t>https://codeforces.com/blog/entry/74961</w:t>
        </w:r>
      </w:hyperlink>
    </w:p>
    <w:p w14:paraId="5DD6D9EB" w14:textId="77777777" w:rsidR="00BE04B1" w:rsidRPr="00BE04B1" w:rsidRDefault="00A33AC3" w:rsidP="00BE04B1">
      <w:pPr>
        <w:autoSpaceDE w:val="0"/>
        <w:autoSpaceDN w:val="0"/>
        <w:adjustRightInd w:val="0"/>
        <w:rPr>
          <w:rFonts w:ascii="AppleSystemUIFont" w:hAnsi="AppleSystemUIFont" w:cs="AppleSystemUIFont"/>
          <w:u w:val="single"/>
          <w:lang w:val="en-US"/>
        </w:rPr>
      </w:pPr>
      <w:hyperlink r:id="rId15" w:history="1">
        <w:r w:rsidR="00BE04B1" w:rsidRPr="00BE04B1">
          <w:rPr>
            <w:rFonts w:ascii="AppleSystemUIFont" w:hAnsi="AppleSystemUIFont" w:cs="AppleSystemUIFont"/>
            <w:color w:val="DCA10D"/>
            <w:u w:val="single" w:color="DCA10D"/>
            <w:lang w:val="en-US"/>
          </w:rPr>
          <w:t>https://codeforces.com/blog/entry/74235</w:t>
        </w:r>
      </w:hyperlink>
    </w:p>
    <w:p w14:paraId="1672E850" w14:textId="77777777" w:rsidR="00BE04B1" w:rsidRPr="003D0096" w:rsidRDefault="00A33AC3" w:rsidP="00BE04B1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hyperlink r:id="rId16" w:history="1">
        <w:r w:rsidR="00BE04B1" w:rsidRPr="00BE04B1">
          <w:rPr>
            <w:rFonts w:ascii="AppleSystemUIFont" w:hAnsi="AppleSystemUIFont" w:cs="AppleSystemUIFont"/>
            <w:color w:val="DCA10D"/>
            <w:u w:val="single" w:color="DCA10D"/>
            <w:lang w:val="en-US"/>
          </w:rPr>
          <w:t>https://codeforces.com/blog/entry/60445</w:t>
        </w:r>
      </w:hyperlink>
    </w:p>
    <w:p w14:paraId="5146F3AB" w14:textId="77777777" w:rsidR="00790130" w:rsidRPr="003D0096" w:rsidRDefault="00790130" w:rsidP="00790130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</w:pPr>
    </w:p>
    <w:p w14:paraId="29FEC036" w14:textId="77777777" w:rsidR="00790130" w:rsidRPr="00EB1838" w:rsidRDefault="00790130" w:rsidP="00790130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</w:pPr>
      <w:r w:rsidRPr="00EB1838"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  <w:t>Geometry</w:t>
      </w:r>
    </w:p>
    <w:p w14:paraId="2D20B055" w14:textId="77777777" w:rsidR="003D0096" w:rsidRPr="003D0096" w:rsidRDefault="003D0096" w:rsidP="003D0096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r w:rsidRPr="003D0096">
        <w:rPr>
          <w:rFonts w:ascii="AppleSystemUIFont" w:hAnsi="AppleSystemUIFont" w:cs="AppleSystemUIFont"/>
          <w:sz w:val="28"/>
          <w:szCs w:val="28"/>
          <w:lang w:val="en-US"/>
        </w:rPr>
        <w:t>Graham-Scan for convex hull</w:t>
      </w:r>
    </w:p>
    <w:p w14:paraId="5A19891D" w14:textId="77777777" w:rsidR="006D681C" w:rsidRDefault="006D681C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</w:rPr>
      </w:pPr>
      <w:r>
        <w:rPr>
          <w:rFonts w:ascii="AppleSystemUIFont" w:hAnsi="AppleSystemUIFont" w:cs="AppleSystemUIFont"/>
          <w:sz w:val="28"/>
          <w:szCs w:val="28"/>
        </w:rPr>
        <w:t>Geometric sweeps algorithms live</w:t>
      </w:r>
    </w:p>
    <w:p w14:paraId="20AE0E61" w14:textId="77777777" w:rsidR="006D681C" w:rsidRDefault="00A33AC3" w:rsidP="006D681C">
      <w:pPr>
        <w:pStyle w:val="Prrafodelista"/>
        <w:numPr>
          <w:ilvl w:val="0"/>
          <w:numId w:val="7"/>
        </w:numPr>
      </w:pPr>
      <w:hyperlink r:id="rId17" w:history="1">
        <w:r w:rsidR="006D681C">
          <w:rPr>
            <w:rStyle w:val="Hipervnculo"/>
          </w:rPr>
          <w:t>http://algorithms-live.blogspot.com/search?updated-max=2017-03-10T13:31:00-08:00&amp;max-results=7&amp;start=21&amp;by-date=false</w:t>
        </w:r>
      </w:hyperlink>
    </w:p>
    <w:p w14:paraId="506A67D8" w14:textId="77777777" w:rsidR="006D681C" w:rsidRDefault="00A33AC3" w:rsidP="006D681C">
      <w:pPr>
        <w:pStyle w:val="Prrafodelista"/>
        <w:numPr>
          <w:ilvl w:val="0"/>
          <w:numId w:val="7"/>
        </w:numPr>
      </w:pPr>
      <w:hyperlink r:id="rId18" w:history="1">
        <w:r w:rsidR="006D681C">
          <w:rPr>
            <w:rStyle w:val="Hipervnculo"/>
          </w:rPr>
          <w:t>https://community.topcoder.com/stat?c=problem_statement&amp;pm=13418</w:t>
        </w:r>
      </w:hyperlink>
    </w:p>
    <w:p w14:paraId="1D1EA3AF" w14:textId="77777777" w:rsidR="006D681C" w:rsidRPr="00EB1838" w:rsidRDefault="006D681C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</w:rPr>
      </w:pPr>
    </w:p>
    <w:p w14:paraId="3B7A3EBA" w14:textId="77777777" w:rsidR="00790130" w:rsidRDefault="00790130" w:rsidP="00790130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8"/>
          <w:szCs w:val="28"/>
          <w:lang w:val="es-ES_tradnl"/>
        </w:rPr>
      </w:pPr>
      <w:r w:rsidRPr="003D0096">
        <w:rPr>
          <w:rFonts w:ascii="AppleSystemUIFontBold" w:hAnsi="AppleSystemUIFontBold" w:cs="AppleSystemUIFontBold"/>
          <w:b/>
          <w:bCs/>
          <w:sz w:val="28"/>
          <w:szCs w:val="28"/>
          <w:lang w:val="es-ES_tradnl"/>
        </w:rPr>
        <w:t>Teoría de números</w:t>
      </w:r>
    </w:p>
    <w:p w14:paraId="5BC52A5A" w14:textId="77777777" w:rsidR="00424D72" w:rsidRPr="00424D72" w:rsidRDefault="00A33AC3" w:rsidP="00424D72">
      <w:pPr>
        <w:rPr>
          <w:lang w:val="es-ES_tradnl"/>
        </w:rPr>
      </w:pPr>
      <w:hyperlink r:id="rId19" w:history="1">
        <w:r w:rsidR="00424D72" w:rsidRPr="00424D72">
          <w:rPr>
            <w:rStyle w:val="Hipervnculo"/>
            <w:lang w:val="es-ES_tradnl"/>
          </w:rPr>
          <w:t>https://codeforces.com/blog/entry/54090</w:t>
        </w:r>
      </w:hyperlink>
    </w:p>
    <w:p w14:paraId="35F6B528" w14:textId="77777777" w:rsidR="00424D72" w:rsidRPr="006D681C" w:rsidRDefault="00A33AC3" w:rsidP="006D681C">
      <w:pPr>
        <w:rPr>
          <w:lang w:val="es-ES_tradnl"/>
        </w:rPr>
      </w:pPr>
      <w:hyperlink r:id="rId20" w:history="1">
        <w:r w:rsidR="00424D72" w:rsidRPr="00424D72">
          <w:rPr>
            <w:rStyle w:val="Hipervnculo"/>
            <w:lang w:val="es-ES_tradnl"/>
          </w:rPr>
          <w:t>https://codeforces.com/blog/entry/53925</w:t>
        </w:r>
      </w:hyperlink>
    </w:p>
    <w:p w14:paraId="5490A00A" w14:textId="77777777" w:rsidR="00790130" w:rsidRPr="003D0096" w:rsidRDefault="00790130" w:rsidP="006D681C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r w:rsidRPr="00EB1838">
        <w:rPr>
          <w:rFonts w:ascii="AppleSystemUIFont" w:hAnsi="AppleSystemUIFont" w:cs="AppleSystemUIFont"/>
          <w:sz w:val="28"/>
          <w:szCs w:val="28"/>
          <w:lang w:val="en-US"/>
        </w:rPr>
        <w:t xml:space="preserve">Chinese remainder </w:t>
      </w:r>
      <w:proofErr w:type="gramStart"/>
      <w:r w:rsidRPr="00EB1838">
        <w:rPr>
          <w:rFonts w:ascii="AppleSystemUIFont" w:hAnsi="AppleSystemUIFont" w:cs="AppleSystemUIFont"/>
          <w:sz w:val="28"/>
          <w:szCs w:val="28"/>
          <w:lang w:val="en-US"/>
        </w:rPr>
        <w:t>theorem(</w:t>
      </w:r>
      <w:proofErr w:type="gramEnd"/>
      <w:r w:rsidRPr="00EB1838">
        <w:rPr>
          <w:rFonts w:ascii="AppleSystemUIFont" w:hAnsi="AppleSystemUIFont" w:cs="AppleSystemUIFont"/>
          <w:sz w:val="28"/>
          <w:szCs w:val="28"/>
          <w:lang w:val="en-US"/>
        </w:rPr>
        <w:t>CRT)</w:t>
      </w:r>
    </w:p>
    <w:p w14:paraId="4B5877AC" w14:textId="77777777" w:rsidR="00790130" w:rsidRPr="006D681C" w:rsidRDefault="00790130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r w:rsidRPr="003D0096">
        <w:rPr>
          <w:rFonts w:ascii="AppleSystemUIFont" w:hAnsi="AppleSystemUIFont" w:cs="AppleSystemUIFont"/>
          <w:sz w:val="28"/>
          <w:szCs w:val="28"/>
          <w:lang w:val="en-US"/>
        </w:rPr>
        <w:t>Euler’s totient function</w:t>
      </w:r>
    </w:p>
    <w:p w14:paraId="1BF3EBBC" w14:textId="77777777" w:rsidR="00790130" w:rsidRPr="003D0096" w:rsidRDefault="00790130" w:rsidP="00790130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</w:pPr>
    </w:p>
    <w:p w14:paraId="77A75480" w14:textId="77777777" w:rsidR="00790130" w:rsidRPr="003D0096" w:rsidRDefault="00790130" w:rsidP="00790130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</w:pPr>
      <w:proofErr w:type="spellStart"/>
      <w:r w:rsidRPr="003D0096"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  <w:t>Progra</w:t>
      </w:r>
      <w:proofErr w:type="spellEnd"/>
      <w:r w:rsidRPr="003D0096"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  <w:t xml:space="preserve"> general</w:t>
      </w:r>
    </w:p>
    <w:p w14:paraId="69619E18" w14:textId="77777777" w:rsidR="003D0096" w:rsidRPr="003D0096" w:rsidRDefault="003D0096" w:rsidP="00790130">
      <w:pPr>
        <w:autoSpaceDE w:val="0"/>
        <w:autoSpaceDN w:val="0"/>
        <w:adjustRightInd w:val="0"/>
        <w:rPr>
          <w:rFonts w:ascii="AppleSystemUIFontBold" w:hAnsi="AppleSystemUIFontBold" w:cs="AppleSystemUIFontBold"/>
          <w:sz w:val="28"/>
          <w:szCs w:val="28"/>
          <w:lang w:val="en-US"/>
        </w:rPr>
      </w:pPr>
      <w:r w:rsidRPr="003D0096">
        <w:rPr>
          <w:rFonts w:ascii="AppleSystemUIFontBold" w:hAnsi="AppleSystemUIFontBold" w:cs="AppleSystemUIFontBold"/>
          <w:sz w:val="28"/>
          <w:szCs w:val="28"/>
          <w:lang w:val="en-US"/>
        </w:rPr>
        <w:t>Meet in the middle</w:t>
      </w:r>
      <w:r w:rsidR="006D681C">
        <w:rPr>
          <w:rFonts w:ascii="AppleSystemUIFontBold" w:hAnsi="AppleSystemUIFontBold" w:cs="AppleSystemUIFontBold"/>
          <w:sz w:val="28"/>
          <w:szCs w:val="28"/>
          <w:lang w:val="en-US"/>
        </w:rPr>
        <w:t>?</w:t>
      </w:r>
    </w:p>
    <w:p w14:paraId="60FAF8A0" w14:textId="77777777" w:rsidR="00790130" w:rsidRPr="003D0096" w:rsidRDefault="00790130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r w:rsidRPr="003D0096">
        <w:rPr>
          <w:rFonts w:ascii="AppleSystemUIFont" w:hAnsi="AppleSystemUIFont" w:cs="AppleSystemUIFont"/>
          <w:sz w:val="28"/>
          <w:szCs w:val="28"/>
          <w:lang w:val="en-US"/>
        </w:rPr>
        <w:t>Greedy</w:t>
      </w:r>
      <w:r w:rsidR="006D681C">
        <w:rPr>
          <w:rFonts w:ascii="AppleSystemUIFont" w:hAnsi="AppleSystemUIFont" w:cs="AppleSystemUIFont"/>
          <w:sz w:val="28"/>
          <w:szCs w:val="28"/>
          <w:lang w:val="en-US"/>
        </w:rPr>
        <w:t>:</w:t>
      </w:r>
      <w:r w:rsidRPr="003D0096">
        <w:rPr>
          <w:rFonts w:ascii="AppleSystemUIFont" w:hAnsi="AppleSystemUIFont" w:cs="AppleSystemUIFont"/>
          <w:sz w:val="28"/>
          <w:szCs w:val="28"/>
          <w:lang w:val="en-US"/>
        </w:rPr>
        <w:t xml:space="preserve"> Activity selection.</w:t>
      </w:r>
    </w:p>
    <w:p w14:paraId="17210046" w14:textId="77777777" w:rsidR="006D681C" w:rsidRPr="00EB1838" w:rsidRDefault="001B0B08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r w:rsidRPr="00EB1838">
        <w:rPr>
          <w:rFonts w:ascii="AppleSystemUIFont" w:hAnsi="AppleSystemUIFont" w:cs="AppleSystemUIFont"/>
          <w:sz w:val="28"/>
          <w:szCs w:val="28"/>
          <w:lang w:val="en-US"/>
        </w:rPr>
        <w:t xml:space="preserve">SQRT </w:t>
      </w:r>
      <w:proofErr w:type="spellStart"/>
      <w:r w:rsidRPr="00EB1838">
        <w:rPr>
          <w:rFonts w:ascii="AppleSystemUIFont" w:hAnsi="AppleSystemUIFont" w:cs="AppleSystemUIFont"/>
          <w:sz w:val="28"/>
          <w:szCs w:val="28"/>
          <w:lang w:val="en-US"/>
        </w:rPr>
        <w:t>descomposition</w:t>
      </w:r>
      <w:proofErr w:type="spellEnd"/>
    </w:p>
    <w:p w14:paraId="6814315A" w14:textId="77777777" w:rsidR="00790130" w:rsidRPr="003D0096" w:rsidRDefault="00790130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</w:p>
    <w:p w14:paraId="69B6452D" w14:textId="77777777" w:rsidR="00790130" w:rsidRPr="003D0096" w:rsidRDefault="003D0096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proofErr w:type="spellStart"/>
      <w:r w:rsidRPr="003D0096">
        <w:rPr>
          <w:rFonts w:ascii="AppleSystemUIFont" w:hAnsi="AppleSystemUIFont" w:cs="AppleSystemUIFont"/>
          <w:sz w:val="28"/>
          <w:szCs w:val="28"/>
          <w:lang w:val="en-US"/>
        </w:rPr>
        <w:t>Juegos</w:t>
      </w:r>
      <w:proofErr w:type="spellEnd"/>
    </w:p>
    <w:p w14:paraId="1088B661" w14:textId="77777777" w:rsidR="003D0096" w:rsidRPr="003D0096" w:rsidRDefault="003D0096" w:rsidP="003D0096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r w:rsidRPr="003D0096">
        <w:rPr>
          <w:rFonts w:ascii="AppleSystemUIFont" w:hAnsi="AppleSystemUIFont" w:cs="AppleSystemUIFont"/>
          <w:sz w:val="28"/>
          <w:szCs w:val="28"/>
          <w:lang w:val="en-US"/>
        </w:rPr>
        <w:t xml:space="preserve">Basic principles of </w:t>
      </w:r>
      <w:proofErr w:type="spellStart"/>
      <w:r w:rsidRPr="003D0096">
        <w:rPr>
          <w:rFonts w:ascii="AppleSystemUIFont" w:hAnsi="AppleSystemUIFont" w:cs="AppleSystemUIFont"/>
          <w:sz w:val="28"/>
          <w:szCs w:val="28"/>
          <w:lang w:val="en-US"/>
        </w:rPr>
        <w:t>Nim</w:t>
      </w:r>
      <w:proofErr w:type="spellEnd"/>
      <w:r w:rsidRPr="003D0096">
        <w:rPr>
          <w:rFonts w:ascii="AppleSystemUIFont" w:hAnsi="AppleSystemUIFont" w:cs="AppleSystemUIFont"/>
          <w:sz w:val="28"/>
          <w:szCs w:val="28"/>
          <w:lang w:val="en-US"/>
        </w:rPr>
        <w:t xml:space="preserve"> game</w:t>
      </w:r>
    </w:p>
    <w:p w14:paraId="67C95159" w14:textId="77777777" w:rsidR="003D0096" w:rsidRPr="003D0096" w:rsidRDefault="003D0096" w:rsidP="003D0096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r w:rsidRPr="003D0096">
        <w:rPr>
          <w:rFonts w:ascii="AppleSystemUIFont" w:hAnsi="AppleSystemUIFont" w:cs="AppleSystemUIFont"/>
          <w:sz w:val="28"/>
          <w:szCs w:val="28"/>
          <w:lang w:val="en-US"/>
        </w:rPr>
        <w:t>Grundy numbers</w:t>
      </w:r>
    </w:p>
    <w:p w14:paraId="3142A052" w14:textId="77777777" w:rsidR="003D0096" w:rsidRPr="000B3CC2" w:rsidRDefault="003D0096" w:rsidP="003D0096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</w:rPr>
      </w:pPr>
      <w:r w:rsidRPr="000B3CC2">
        <w:rPr>
          <w:rFonts w:ascii="AppleSystemUIFont" w:hAnsi="AppleSystemUIFont" w:cs="AppleSystemUIFont"/>
          <w:sz w:val="28"/>
          <w:szCs w:val="28"/>
        </w:rPr>
        <w:t>Sprague-Grundy</w:t>
      </w:r>
    </w:p>
    <w:p w14:paraId="640D2D39" w14:textId="77777777" w:rsidR="003D0096" w:rsidRPr="000B3CC2" w:rsidRDefault="003D0096" w:rsidP="003D0096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</w:rPr>
      </w:pPr>
    </w:p>
    <w:p w14:paraId="688CCFD4" w14:textId="77777777" w:rsidR="006D681C" w:rsidRPr="000B3CC2" w:rsidRDefault="006D681C" w:rsidP="003D0096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</w:rPr>
      </w:pPr>
      <w:r w:rsidRPr="000B3CC2">
        <w:rPr>
          <w:rFonts w:ascii="AppleSystemUIFont" w:hAnsi="AppleSystemUIFont" w:cs="AppleSystemUIFont"/>
          <w:sz w:val="28"/>
          <w:szCs w:val="28"/>
        </w:rPr>
        <w:t>Problemas:</w:t>
      </w:r>
    </w:p>
    <w:p w14:paraId="7D0DD5F9" w14:textId="77777777" w:rsidR="006D681C" w:rsidRPr="000B3CC2" w:rsidRDefault="006D681C" w:rsidP="003D0096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</w:rPr>
      </w:pPr>
    </w:p>
    <w:p w14:paraId="16D6A91F" w14:textId="77777777" w:rsidR="003371B2" w:rsidRDefault="003371B2" w:rsidP="003371B2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s-ES_tradnl"/>
        </w:rPr>
      </w:pPr>
      <w:r>
        <w:rPr>
          <w:rFonts w:ascii="AppleSystemUIFont" w:hAnsi="AppleSystemUIFont" w:cs="AppleSystemUIFont"/>
          <w:sz w:val="28"/>
          <w:szCs w:val="28"/>
          <w:lang w:val="es-ES_tradnl"/>
        </w:rPr>
        <w:t>DFS</w:t>
      </w:r>
    </w:p>
    <w:p w14:paraId="4422C0E2" w14:textId="77777777" w:rsidR="003371B2" w:rsidRDefault="003371B2" w:rsidP="003371B2">
      <w:pPr>
        <w:shd w:val="clear" w:color="auto" w:fill="FFFFFF"/>
        <w:spacing w:line="360" w:lineRule="atLeast"/>
        <w:ind w:left="432"/>
        <w:rPr>
          <w:rFonts w:ascii="Helvetica Neue" w:hAnsi="Helvetica Neue"/>
          <w:color w:val="222222"/>
          <w:sz w:val="21"/>
          <w:szCs w:val="21"/>
        </w:rPr>
      </w:pPr>
      <w:r>
        <w:rPr>
          <w:rFonts w:ascii="AppleSystemUIFont" w:hAnsi="AppleSystemUIFont" w:cs="AppleSystemUIFont"/>
          <w:sz w:val="28"/>
          <w:szCs w:val="28"/>
          <w:lang w:val="es-ES_tradnl"/>
        </w:rPr>
        <w:tab/>
      </w:r>
      <w:hyperlink r:id="rId21" w:tooltip="Codeforces Round 143 (Div. 2)" w:history="1">
        <w:r>
          <w:rPr>
            <w:rStyle w:val="Hipervnculo"/>
            <w:rFonts w:ascii="Helvetica Neue" w:hAnsi="Helvetica Neue"/>
            <w:color w:val="4D87C7"/>
            <w:sz w:val="21"/>
            <w:szCs w:val="21"/>
          </w:rPr>
          <w:t>231E - Cactus</w:t>
        </w:r>
      </w:hyperlink>
    </w:p>
    <w:p w14:paraId="044E87E7" w14:textId="77777777" w:rsidR="003371B2" w:rsidRDefault="003371B2" w:rsidP="003371B2">
      <w:pPr>
        <w:shd w:val="clear" w:color="auto" w:fill="FFFFFF"/>
        <w:spacing w:line="360" w:lineRule="atLeast"/>
        <w:ind w:left="432"/>
        <w:rPr>
          <w:rStyle w:val="Hipervnculo"/>
          <w:rFonts w:ascii="Helvetica Neue" w:hAnsi="Helvetica Neue"/>
          <w:color w:val="4D87C7"/>
          <w:sz w:val="21"/>
          <w:szCs w:val="21"/>
        </w:rPr>
      </w:pPr>
      <w:r>
        <w:rPr>
          <w:rFonts w:ascii="Helvetica Neue" w:hAnsi="Helvetica Neue"/>
          <w:color w:val="222222"/>
          <w:sz w:val="21"/>
          <w:szCs w:val="21"/>
        </w:rPr>
        <w:tab/>
      </w:r>
      <w:hyperlink r:id="rId22" w:tooltip="Codeforces Beta Round 19" w:history="1">
        <w:r>
          <w:rPr>
            <w:rStyle w:val="Hipervnculo"/>
            <w:rFonts w:ascii="Helvetica Neue" w:hAnsi="Helvetica Neue"/>
            <w:color w:val="4D87C7"/>
            <w:sz w:val="21"/>
            <w:szCs w:val="21"/>
          </w:rPr>
          <w:t>19E - Fairy</w:t>
        </w:r>
      </w:hyperlink>
    </w:p>
    <w:p w14:paraId="53C06EAD" w14:textId="77777777" w:rsidR="003371B2" w:rsidRDefault="00A33AC3" w:rsidP="003371B2">
      <w:pPr>
        <w:numPr>
          <w:ilvl w:val="0"/>
          <w:numId w:val="5"/>
        </w:numPr>
        <w:shd w:val="clear" w:color="auto" w:fill="FFFFFF"/>
        <w:spacing w:line="360" w:lineRule="atLeast"/>
        <w:ind w:left="432"/>
        <w:rPr>
          <w:rFonts w:ascii="Helvetica Neue" w:hAnsi="Helvetica Neue"/>
          <w:color w:val="222222"/>
          <w:sz w:val="21"/>
          <w:szCs w:val="21"/>
        </w:rPr>
      </w:pPr>
      <w:hyperlink r:id="rId23" w:tooltip="Технокубок 2018 - Отборочный Раунд 1" w:history="1">
        <w:r w:rsidR="003371B2">
          <w:rPr>
            <w:rStyle w:val="Hipervnculo"/>
            <w:rFonts w:ascii="Helvetica Neue" w:hAnsi="Helvetica Neue"/>
            <w:color w:val="4D87C7"/>
            <w:sz w:val="21"/>
            <w:szCs w:val="21"/>
          </w:rPr>
          <w:t>858F - Wizard's Tour</w:t>
        </w:r>
      </w:hyperlink>
    </w:p>
    <w:p w14:paraId="1862C0CF" w14:textId="77777777" w:rsidR="003371B2" w:rsidRDefault="00A33AC3" w:rsidP="003371B2">
      <w:pPr>
        <w:numPr>
          <w:ilvl w:val="0"/>
          <w:numId w:val="5"/>
        </w:numPr>
        <w:shd w:val="clear" w:color="auto" w:fill="FFFFFF"/>
        <w:spacing w:line="360" w:lineRule="atLeast"/>
        <w:ind w:left="432"/>
        <w:rPr>
          <w:rFonts w:ascii="Helvetica Neue" w:hAnsi="Helvetica Neue"/>
          <w:color w:val="222222"/>
          <w:sz w:val="21"/>
          <w:szCs w:val="21"/>
        </w:rPr>
      </w:pPr>
      <w:hyperlink r:id="rId24" w:tooltip="Coder-Strike 2014 - Round 1" w:history="1">
        <w:r w:rsidR="003371B2">
          <w:rPr>
            <w:rStyle w:val="Hipervnculo"/>
            <w:rFonts w:ascii="Helvetica Neue" w:hAnsi="Helvetica Neue"/>
            <w:color w:val="4D87C7"/>
            <w:sz w:val="21"/>
            <w:szCs w:val="21"/>
          </w:rPr>
          <w:t>412D - Giving Awards</w:t>
        </w:r>
      </w:hyperlink>
    </w:p>
    <w:p w14:paraId="1F8B9680" w14:textId="77777777" w:rsidR="003371B2" w:rsidRDefault="00A33AC3" w:rsidP="003371B2">
      <w:pPr>
        <w:numPr>
          <w:ilvl w:val="0"/>
          <w:numId w:val="5"/>
        </w:numPr>
        <w:shd w:val="clear" w:color="auto" w:fill="FFFFFF"/>
        <w:spacing w:line="360" w:lineRule="atLeast"/>
        <w:ind w:left="432"/>
        <w:rPr>
          <w:rFonts w:ascii="Helvetica Neue" w:hAnsi="Helvetica Neue"/>
          <w:color w:val="222222"/>
          <w:sz w:val="21"/>
          <w:szCs w:val="21"/>
        </w:rPr>
      </w:pPr>
      <w:hyperlink r:id="rId25" w:tooltip="2017-2018 ACM-ICPC, NEERC, Northern Subregional Contest" w:history="1">
        <w:r w:rsidR="003371B2">
          <w:rPr>
            <w:rStyle w:val="Hipervnculo"/>
            <w:rFonts w:ascii="Helvetica Neue" w:hAnsi="Helvetica Neue"/>
            <w:color w:val="4D87C7"/>
            <w:sz w:val="21"/>
            <w:szCs w:val="21"/>
          </w:rPr>
          <w:t>101612G - Grand Test</w:t>
        </w:r>
      </w:hyperlink>
    </w:p>
    <w:p w14:paraId="4919630C" w14:textId="77777777" w:rsidR="003D0096" w:rsidRDefault="003D0096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</w:p>
    <w:p w14:paraId="6DF9A630" w14:textId="77777777" w:rsidR="003371B2" w:rsidRDefault="003371B2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r>
        <w:rPr>
          <w:rFonts w:ascii="AppleSystemUIFont" w:hAnsi="AppleSystemUIFont" w:cs="AppleSystemUIFont"/>
          <w:sz w:val="28"/>
          <w:szCs w:val="28"/>
          <w:lang w:val="en-US"/>
        </w:rPr>
        <w:t>Segment Tree:</w:t>
      </w:r>
    </w:p>
    <w:p w14:paraId="1D696FAF" w14:textId="77777777" w:rsidR="003371B2" w:rsidRDefault="00A33AC3" w:rsidP="003371B2">
      <w:pPr>
        <w:rPr>
          <w:rStyle w:val="Hipervnculo"/>
          <w:lang w:val="en-US"/>
        </w:rPr>
      </w:pPr>
      <w:hyperlink r:id="rId26" w:history="1">
        <w:r w:rsidR="003371B2" w:rsidRPr="003D0096">
          <w:rPr>
            <w:rStyle w:val="Hipervnculo"/>
            <w:lang w:val="en-US"/>
          </w:rPr>
          <w:t>https://codeforces.com/blog/entry/22616</w:t>
        </w:r>
      </w:hyperlink>
    </w:p>
    <w:p w14:paraId="70EE43F2" w14:textId="77777777" w:rsidR="000D1624" w:rsidRDefault="00A33AC3" w:rsidP="003371B2">
      <w:pPr>
        <w:rPr>
          <w:lang w:val="en-US"/>
        </w:rPr>
      </w:pPr>
      <w:hyperlink r:id="rId27" w:history="1">
        <w:r w:rsidR="000D1624" w:rsidRPr="00AE4580">
          <w:rPr>
            <w:rStyle w:val="Hipervnculo"/>
            <w:lang w:val="en-US"/>
          </w:rPr>
          <w:t>https://codeforces.com/blog/entry/18051</w:t>
        </w:r>
      </w:hyperlink>
    </w:p>
    <w:p w14:paraId="7FB17DAA" w14:textId="77777777" w:rsidR="000D1624" w:rsidRDefault="00A33AC3" w:rsidP="003371B2">
      <w:pPr>
        <w:rPr>
          <w:lang w:val="en-US"/>
        </w:rPr>
      </w:pPr>
      <w:hyperlink r:id="rId28" w:history="1">
        <w:r w:rsidR="001C7D7A" w:rsidRPr="00AE4580">
          <w:rPr>
            <w:rStyle w:val="Hipervnculo"/>
            <w:lang w:val="en-US"/>
          </w:rPr>
          <w:t>https://codeforces.com/blog/entry/15890</w:t>
        </w:r>
      </w:hyperlink>
    </w:p>
    <w:p w14:paraId="572EF28B" w14:textId="77777777" w:rsidR="001C7D7A" w:rsidRPr="003D0096" w:rsidRDefault="001C7D7A" w:rsidP="003371B2">
      <w:pPr>
        <w:rPr>
          <w:lang w:val="en-US"/>
        </w:rPr>
      </w:pPr>
    </w:p>
    <w:p w14:paraId="3F1BAE37" w14:textId="77777777" w:rsidR="003371B2" w:rsidRPr="003D0096" w:rsidRDefault="003371B2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</w:p>
    <w:p w14:paraId="23F74727" w14:textId="77777777" w:rsidR="00D6185A" w:rsidRDefault="00790130" w:rsidP="00790130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</w:pPr>
      <w:r w:rsidRPr="003D0096"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  <w:t>DP</w:t>
      </w:r>
    </w:p>
    <w:p w14:paraId="60716E78" w14:textId="77777777" w:rsidR="00D27755" w:rsidRDefault="00D27755" w:rsidP="00790130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</w:pPr>
    </w:p>
    <w:p w14:paraId="7AA7E07C" w14:textId="77777777" w:rsidR="00D27755" w:rsidRDefault="00D27755" w:rsidP="00790130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</w:pPr>
      <w:r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  <w:t>Divide and conquer trick</w:t>
      </w:r>
    </w:p>
    <w:p w14:paraId="155BEEA9" w14:textId="77777777" w:rsidR="00D27755" w:rsidRDefault="00A33AC3" w:rsidP="00790130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</w:pPr>
      <w:hyperlink r:id="rId29" w:history="1">
        <w:r w:rsidR="00D27755" w:rsidRPr="003C7679">
          <w:rPr>
            <w:rStyle w:val="Hipervnculo"/>
            <w:rFonts w:ascii="AppleSystemUIFontBold" w:hAnsi="AppleSystemUIFontBold" w:cs="AppleSystemUIFontBold"/>
            <w:b/>
            <w:bCs/>
            <w:sz w:val="28"/>
            <w:szCs w:val="28"/>
            <w:lang w:val="en-US"/>
          </w:rPr>
          <w:t>https://cp-algorithms.com/dynamic_programming/divide-and-conquer-dp.html</w:t>
        </w:r>
      </w:hyperlink>
    </w:p>
    <w:p w14:paraId="02DF7562" w14:textId="77777777" w:rsidR="00D27755" w:rsidRDefault="00D27755" w:rsidP="00790130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</w:pPr>
      <w:r w:rsidRPr="00D27755"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  <w:t>https://ivaniscoding.github.io/posts/dctrick1/</w:t>
      </w:r>
    </w:p>
    <w:p w14:paraId="51A6D59E" w14:textId="77777777" w:rsidR="00D27755" w:rsidRDefault="00D27755" w:rsidP="00790130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</w:pPr>
      <w:r w:rsidRPr="00D27755"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  <w:t>https://jeffreyxiao.me/blog/divide-and-conquer-optimization</w:t>
      </w:r>
    </w:p>
    <w:p w14:paraId="085DDDE7" w14:textId="77777777" w:rsidR="00D6185A" w:rsidRDefault="00D6185A" w:rsidP="00790130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</w:pPr>
      <w:r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  <w:br/>
        <w:t>Convex Hull Trick</w:t>
      </w:r>
    </w:p>
    <w:p w14:paraId="1416A6AF" w14:textId="77777777" w:rsidR="00D6185A" w:rsidRDefault="00A33AC3" w:rsidP="00790130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</w:pPr>
      <w:hyperlink r:id="rId30" w:history="1">
        <w:r w:rsidR="00D6185A" w:rsidRPr="003C7679">
          <w:rPr>
            <w:rStyle w:val="Hipervnculo"/>
            <w:rFonts w:ascii="AppleSystemUIFontBold" w:hAnsi="AppleSystemUIFontBold" w:cs="AppleSystemUIFontBold"/>
            <w:b/>
            <w:bCs/>
            <w:sz w:val="28"/>
            <w:szCs w:val="28"/>
            <w:lang w:val="en-US"/>
          </w:rPr>
          <w:t>https://www.youtube.com/watch?v=oaYsWnohXpA</w:t>
        </w:r>
      </w:hyperlink>
    </w:p>
    <w:p w14:paraId="44055127" w14:textId="77777777" w:rsidR="00D6185A" w:rsidRDefault="00D6185A" w:rsidP="00790130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</w:pPr>
      <w:r w:rsidRPr="00D6185A"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  <w:t>https://www.youtube.com/watch?v=OrH2ah4ylv4</w:t>
      </w:r>
    </w:p>
    <w:p w14:paraId="1B072D3F" w14:textId="77777777" w:rsidR="00D6185A" w:rsidRDefault="00A33AC3" w:rsidP="00790130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</w:pPr>
      <w:hyperlink r:id="rId31" w:history="1">
        <w:r w:rsidR="00D6185A" w:rsidRPr="003C7679">
          <w:rPr>
            <w:rStyle w:val="Hipervnculo"/>
            <w:rFonts w:ascii="AppleSystemUIFontBold" w:hAnsi="AppleSystemUIFontBold" w:cs="AppleSystemUIFontBold"/>
            <w:b/>
            <w:bCs/>
            <w:sz w:val="28"/>
            <w:szCs w:val="28"/>
            <w:lang w:val="en-US"/>
          </w:rPr>
          <w:t>https://codeforces.com/blog/entry/63823</w:t>
        </w:r>
      </w:hyperlink>
    </w:p>
    <w:p w14:paraId="7D5F88D3" w14:textId="77777777" w:rsidR="00790130" w:rsidRPr="003D0096" w:rsidRDefault="00D6185A" w:rsidP="00790130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</w:pPr>
      <w:r w:rsidRPr="00D6185A"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  <w:t>https://codeforces.com/blog/entry/8219</w:t>
      </w:r>
      <w:r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  <w:br/>
      </w:r>
    </w:p>
    <w:p w14:paraId="5510F6AB" w14:textId="77777777" w:rsidR="00790130" w:rsidRPr="003D0096" w:rsidRDefault="00A33AC3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u w:val="single"/>
          <w:lang w:val="en-US"/>
        </w:rPr>
      </w:pPr>
      <w:hyperlink r:id="rId32" w:history="1">
        <w:r w:rsidR="00790130" w:rsidRPr="003D0096">
          <w:rPr>
            <w:rFonts w:ascii="AppleSystemUIFont" w:hAnsi="AppleSystemUIFont" w:cs="AppleSystemUIFont"/>
            <w:color w:val="DCA10D"/>
            <w:sz w:val="28"/>
            <w:szCs w:val="28"/>
            <w:u w:val="single" w:color="DCA10D"/>
            <w:lang w:val="en-US"/>
          </w:rPr>
          <w:t>https://www.quora.com/How-does-one-become-better-at-dynamic-programming-problems-for-competitive-programming</w:t>
        </w:r>
      </w:hyperlink>
    </w:p>
    <w:p w14:paraId="06D3ED3E" w14:textId="77777777" w:rsidR="00790130" w:rsidRPr="003D0096" w:rsidRDefault="00A33AC3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u w:val="single"/>
          <w:lang w:val="en-US"/>
        </w:rPr>
      </w:pPr>
      <w:hyperlink r:id="rId33" w:history="1">
        <w:r w:rsidR="00790130" w:rsidRPr="003D0096">
          <w:rPr>
            <w:rFonts w:ascii="AppleSystemUIFont" w:hAnsi="AppleSystemUIFont" w:cs="AppleSystemUIFont"/>
            <w:color w:val="DCA10D"/>
            <w:sz w:val="28"/>
            <w:szCs w:val="28"/>
            <w:u w:val="single" w:color="DCA10D"/>
            <w:lang w:val="en-US"/>
          </w:rPr>
          <w:t>https://www.topcoder.com/community/competitive-programming/tutorials/dynamic-programming-from-novice-to-advanced/</w:t>
        </w:r>
      </w:hyperlink>
    </w:p>
    <w:p w14:paraId="0B412550" w14:textId="77777777" w:rsidR="00790130" w:rsidRPr="003D0096" w:rsidRDefault="00A33AC3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u w:val="single"/>
          <w:lang w:val="en-US"/>
        </w:rPr>
      </w:pPr>
      <w:hyperlink r:id="rId34" w:history="1">
        <w:r w:rsidR="00790130" w:rsidRPr="003D0096">
          <w:rPr>
            <w:rFonts w:ascii="AppleSystemUIFont" w:hAnsi="AppleSystemUIFont" w:cs="AppleSystemUIFont"/>
            <w:color w:val="DCA10D"/>
            <w:sz w:val="28"/>
            <w:szCs w:val="28"/>
            <w:u w:val="single" w:color="DCA10D"/>
            <w:lang w:val="en-US"/>
          </w:rPr>
          <w:t>https://codeforces.com/blog/entry/43256</w:t>
        </w:r>
      </w:hyperlink>
    </w:p>
    <w:p w14:paraId="5D4133F8" w14:textId="77777777" w:rsidR="00790130" w:rsidRPr="003D0096" w:rsidRDefault="00790130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</w:p>
    <w:p w14:paraId="29739CFE" w14:textId="77777777" w:rsidR="00790130" w:rsidRPr="003D0096" w:rsidRDefault="00790130" w:rsidP="00790130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</w:pPr>
      <w:r w:rsidRPr="003D0096"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  <w:t>SCC</w:t>
      </w:r>
    </w:p>
    <w:p w14:paraId="535A8554" w14:textId="77777777" w:rsidR="00790130" w:rsidRPr="003D0096" w:rsidRDefault="00A33AC3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hyperlink r:id="rId35" w:history="1">
        <w:r w:rsidR="00790130" w:rsidRPr="003D0096">
          <w:rPr>
            <w:rFonts w:ascii="AppleSystemUIFont" w:hAnsi="AppleSystemUIFont" w:cs="AppleSystemUIFont"/>
            <w:color w:val="DCA10D"/>
            <w:sz w:val="28"/>
            <w:szCs w:val="28"/>
            <w:u w:val="single" w:color="DCA10D"/>
            <w:lang w:val="en-US"/>
          </w:rPr>
          <w:t>https://codeforces.com/problemset/problem/427/C</w:t>
        </w:r>
      </w:hyperlink>
    </w:p>
    <w:p w14:paraId="52B9C52D" w14:textId="77777777" w:rsidR="00790130" w:rsidRPr="003D0096" w:rsidRDefault="00A33AC3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u w:val="single"/>
          <w:lang w:val="en-US"/>
        </w:rPr>
      </w:pPr>
      <w:hyperlink r:id="rId36" w:history="1">
        <w:r w:rsidR="00790130" w:rsidRPr="003D0096">
          <w:rPr>
            <w:rFonts w:ascii="AppleSystemUIFont" w:hAnsi="AppleSystemUIFont" w:cs="AppleSystemUIFont"/>
            <w:color w:val="DCA10D"/>
            <w:sz w:val="28"/>
            <w:szCs w:val="28"/>
            <w:u w:val="single" w:color="DCA10D"/>
            <w:lang w:val="en-US"/>
          </w:rPr>
          <w:t>https://codeforces.com/problemset/problem/505/D</w:t>
        </w:r>
      </w:hyperlink>
    </w:p>
    <w:p w14:paraId="3BCE2B23" w14:textId="77777777" w:rsidR="00790130" w:rsidRPr="003D0096" w:rsidRDefault="00A33AC3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u w:val="single"/>
          <w:lang w:val="en-US"/>
        </w:rPr>
      </w:pPr>
      <w:hyperlink r:id="rId37" w:history="1">
        <w:r w:rsidR="00790130" w:rsidRPr="003D0096">
          <w:rPr>
            <w:rFonts w:ascii="AppleSystemUIFont" w:hAnsi="AppleSystemUIFont" w:cs="AppleSystemUIFont"/>
            <w:color w:val="DCA10D"/>
            <w:sz w:val="28"/>
            <w:szCs w:val="28"/>
            <w:u w:val="single" w:color="DCA10D"/>
            <w:lang w:val="en-US"/>
          </w:rPr>
          <w:t>https://community.topcoder.com/stat?c=problem_statement&amp;pm=14334</w:t>
        </w:r>
      </w:hyperlink>
    </w:p>
    <w:p w14:paraId="6F59A4BF" w14:textId="77777777" w:rsidR="00790130" w:rsidRPr="003D0096" w:rsidRDefault="00790130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</w:p>
    <w:p w14:paraId="5D1214B8" w14:textId="77777777" w:rsidR="00790130" w:rsidRPr="003D0096" w:rsidRDefault="00790130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r w:rsidRPr="003D0096">
        <w:rPr>
          <w:rFonts w:ascii="AppleSystemUIFont" w:hAnsi="AppleSystemUIFont" w:cs="AppleSystemUIFont"/>
          <w:sz w:val="28"/>
          <w:szCs w:val="28"/>
          <w:lang w:val="en-US"/>
        </w:rPr>
        <w:t>BRIDGES:</w:t>
      </w:r>
    </w:p>
    <w:p w14:paraId="19B1AEE3" w14:textId="77777777" w:rsidR="00790130" w:rsidRPr="003D0096" w:rsidRDefault="00A33AC3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hyperlink r:id="rId38" w:history="1">
        <w:r w:rsidR="00790130" w:rsidRPr="003D0096">
          <w:rPr>
            <w:rFonts w:ascii="AppleSystemUIFont" w:hAnsi="AppleSystemUIFont" w:cs="AppleSystemUIFont"/>
            <w:color w:val="DCA10D"/>
            <w:sz w:val="28"/>
            <w:szCs w:val="28"/>
            <w:lang w:val="en-US"/>
          </w:rPr>
          <w:t>http://codeforces.com/gym/100114</w:t>
        </w:r>
      </w:hyperlink>
      <w:r w:rsidR="00790130" w:rsidRPr="003D0096">
        <w:rPr>
          <w:rFonts w:ascii="AppleSystemUIFont" w:hAnsi="AppleSystemUIFont" w:cs="AppleSystemUIFont"/>
          <w:sz w:val="28"/>
          <w:szCs w:val="28"/>
          <w:lang w:val="en-US"/>
        </w:rPr>
        <w:t> J (computer network)</w:t>
      </w:r>
    </w:p>
    <w:p w14:paraId="508EFE59" w14:textId="77777777" w:rsidR="00790130" w:rsidRPr="003D0096" w:rsidRDefault="00A33AC3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hyperlink r:id="rId39" w:history="1">
        <w:r w:rsidR="00790130" w:rsidRPr="003D0096">
          <w:rPr>
            <w:rFonts w:ascii="AppleSystemUIFont" w:hAnsi="AppleSystemUIFont" w:cs="AppleSystemUIFont"/>
            <w:color w:val="DCA10D"/>
            <w:sz w:val="28"/>
            <w:szCs w:val="28"/>
            <w:lang w:val="en-US"/>
          </w:rPr>
          <w:t>http://codeforces.com/problemset/problem/732/F</w:t>
        </w:r>
      </w:hyperlink>
    </w:p>
    <w:p w14:paraId="18C08BE7" w14:textId="77777777" w:rsidR="00790130" w:rsidRPr="003D0096" w:rsidRDefault="00A33AC3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hyperlink r:id="rId40" w:history="1">
        <w:r w:rsidR="00790130" w:rsidRPr="003D0096">
          <w:rPr>
            <w:rFonts w:ascii="AppleSystemUIFont" w:hAnsi="AppleSystemUIFont" w:cs="AppleSystemUIFont"/>
            <w:color w:val="DCA10D"/>
            <w:sz w:val="28"/>
            <w:szCs w:val="28"/>
            <w:lang w:val="en-US"/>
          </w:rPr>
          <w:t>http://codeforces.com/contest/700/problem/C</w:t>
        </w:r>
      </w:hyperlink>
    </w:p>
    <w:p w14:paraId="2DC3E227" w14:textId="77777777" w:rsidR="00790130" w:rsidRPr="003D0096" w:rsidRDefault="00A33AC3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u w:val="single"/>
          <w:lang w:val="en-US"/>
        </w:rPr>
      </w:pPr>
      <w:hyperlink r:id="rId41" w:history="1">
        <w:r w:rsidR="00790130" w:rsidRPr="003D0096">
          <w:rPr>
            <w:rFonts w:ascii="AppleSystemUIFont" w:hAnsi="AppleSystemUIFont" w:cs="AppleSystemUIFont"/>
            <w:color w:val="DCA10D"/>
            <w:sz w:val="28"/>
            <w:szCs w:val="28"/>
            <w:u w:val="single" w:color="DCA10D"/>
            <w:lang w:val="en-US"/>
          </w:rPr>
          <w:t>https://codeforces.com/problemset/problem/732/F</w:t>
        </w:r>
      </w:hyperlink>
    </w:p>
    <w:p w14:paraId="4EC7C5B6" w14:textId="77777777" w:rsidR="00790130" w:rsidRPr="003D0096" w:rsidRDefault="00A33AC3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hyperlink r:id="rId42" w:history="1">
        <w:r w:rsidR="00790130" w:rsidRPr="003D0096">
          <w:rPr>
            <w:rFonts w:ascii="AppleSystemUIFont" w:hAnsi="AppleSystemUIFont" w:cs="AppleSystemUIFont"/>
            <w:color w:val="DCA10D"/>
            <w:sz w:val="28"/>
            <w:szCs w:val="28"/>
            <w:u w:val="single" w:color="DCA10D"/>
            <w:lang w:val="en-US"/>
          </w:rPr>
          <w:t>https://codeforces.com/contest/700/problem/C</w:t>
        </w:r>
      </w:hyperlink>
    </w:p>
    <w:p w14:paraId="60F8C543" w14:textId="77777777" w:rsidR="00790130" w:rsidRPr="003D0096" w:rsidRDefault="00790130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r w:rsidRPr="003D0096">
        <w:rPr>
          <w:rFonts w:ascii="AppleSystemUIFont" w:hAnsi="AppleSystemUIFont" w:cs="AppleSystemUIFont"/>
          <w:sz w:val="28"/>
          <w:szCs w:val="28"/>
          <w:lang w:val="en-US"/>
        </w:rPr>
        <w:lastRenderedPageBreak/>
        <w:t>UVA 12363 — Hedge Mazes</w:t>
      </w:r>
    </w:p>
    <w:p w14:paraId="42B475A1" w14:textId="77777777" w:rsidR="00790130" w:rsidRPr="003D0096" w:rsidRDefault="00790130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r w:rsidRPr="003D0096">
        <w:rPr>
          <w:rFonts w:ascii="AppleSystemUIFont" w:hAnsi="AppleSystemUIFont" w:cs="AppleSystemUIFont"/>
          <w:sz w:val="28"/>
          <w:szCs w:val="28"/>
          <w:lang w:val="en-US"/>
        </w:rPr>
        <w:t>UVA 796 — Critical Links</w:t>
      </w:r>
    </w:p>
    <w:p w14:paraId="2011769C" w14:textId="77777777" w:rsidR="00790130" w:rsidRPr="003D0096" w:rsidRDefault="00790130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r w:rsidRPr="003D0096">
        <w:rPr>
          <w:rFonts w:ascii="AppleSystemUIFont" w:hAnsi="AppleSystemUIFont" w:cs="AppleSystemUIFont"/>
          <w:sz w:val="28"/>
          <w:szCs w:val="28"/>
          <w:lang w:val="en-US"/>
        </w:rPr>
        <w:t>UVA 12783 — Weak Links</w:t>
      </w:r>
    </w:p>
    <w:p w14:paraId="58FFFF55" w14:textId="77777777" w:rsidR="00790130" w:rsidRPr="003D0096" w:rsidRDefault="00790130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r w:rsidRPr="003D0096">
        <w:rPr>
          <w:rFonts w:ascii="AppleSystemUIFont" w:hAnsi="AppleSystemUIFont" w:cs="AppleSystemUIFont"/>
          <w:sz w:val="28"/>
          <w:szCs w:val="28"/>
          <w:lang w:val="en-US"/>
        </w:rPr>
        <w:t>SCC:</w:t>
      </w:r>
    </w:p>
    <w:p w14:paraId="6FF356B6" w14:textId="77777777" w:rsidR="00790130" w:rsidRPr="003D0096" w:rsidRDefault="00790130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r w:rsidRPr="003D0096">
        <w:rPr>
          <w:rFonts w:ascii="AppleSystemUIFont" w:hAnsi="AppleSystemUIFont" w:cs="AppleSystemUIFont"/>
          <w:sz w:val="28"/>
          <w:szCs w:val="28"/>
          <w:lang w:val="en-US"/>
        </w:rPr>
        <w:t>UVA 11324 — The Largest Clique</w:t>
      </w:r>
    </w:p>
    <w:p w14:paraId="65528777" w14:textId="77777777" w:rsidR="00790130" w:rsidRPr="003D0096" w:rsidRDefault="00790130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r w:rsidRPr="003D0096">
        <w:rPr>
          <w:rFonts w:ascii="AppleSystemUIFont" w:hAnsi="AppleSystemUIFont" w:cs="AppleSystemUIFont"/>
          <w:sz w:val="28"/>
          <w:szCs w:val="28"/>
          <w:lang w:val="en-US"/>
        </w:rPr>
        <w:t>UVA 12926 — Trouble in Terrorist Town</w:t>
      </w:r>
    </w:p>
    <w:p w14:paraId="2A23CA1B" w14:textId="77777777" w:rsidR="00790130" w:rsidRPr="003D0096" w:rsidRDefault="00790130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r w:rsidRPr="003D0096">
        <w:rPr>
          <w:rFonts w:ascii="AppleSystemUIFont" w:hAnsi="AppleSystemUIFont" w:cs="AppleSystemUIFont"/>
          <w:sz w:val="28"/>
          <w:szCs w:val="28"/>
          <w:lang w:val="en-US"/>
        </w:rPr>
        <w:t>UVA 11838 — Come and Go</w:t>
      </w:r>
    </w:p>
    <w:p w14:paraId="3A0D3A89" w14:textId="77777777" w:rsidR="00790130" w:rsidRPr="003D0096" w:rsidRDefault="00790130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r w:rsidRPr="003D0096">
        <w:rPr>
          <w:rFonts w:ascii="AppleSystemUIFont" w:hAnsi="AppleSystemUIFont" w:cs="AppleSystemUIFont"/>
          <w:sz w:val="28"/>
          <w:szCs w:val="28"/>
          <w:lang w:val="en-US"/>
        </w:rPr>
        <w:t>UVA 11709 — Trust groups</w:t>
      </w:r>
    </w:p>
    <w:p w14:paraId="288B739C" w14:textId="77777777" w:rsidR="00790130" w:rsidRPr="003D0096" w:rsidRDefault="00790130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r w:rsidRPr="003D0096">
        <w:rPr>
          <w:rFonts w:ascii="AppleSystemUIFont" w:hAnsi="AppleSystemUIFont" w:cs="AppleSystemUIFont"/>
          <w:sz w:val="28"/>
          <w:szCs w:val="28"/>
          <w:lang w:val="en-US"/>
        </w:rPr>
        <w:t>UVA 12645 — Water Supply</w:t>
      </w:r>
    </w:p>
    <w:p w14:paraId="08DEF959" w14:textId="77777777" w:rsidR="00790130" w:rsidRPr="003D0096" w:rsidRDefault="00790130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r w:rsidRPr="003D0096">
        <w:rPr>
          <w:rFonts w:ascii="AppleSystemUIFont" w:hAnsi="AppleSystemUIFont" w:cs="AppleSystemUIFont"/>
          <w:sz w:val="28"/>
          <w:szCs w:val="28"/>
          <w:lang w:val="en-US"/>
        </w:rPr>
        <w:t>UVA 13057 — Prove Them All</w:t>
      </w:r>
    </w:p>
    <w:p w14:paraId="6D107E5B" w14:textId="77777777" w:rsidR="00790130" w:rsidRPr="003D0096" w:rsidRDefault="00790130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r w:rsidRPr="003D0096">
        <w:rPr>
          <w:rFonts w:ascii="AppleSystemUIFont" w:hAnsi="AppleSystemUIFont" w:cs="AppleSystemUIFont"/>
          <w:sz w:val="28"/>
          <w:szCs w:val="28"/>
          <w:lang w:val="en-US"/>
        </w:rPr>
        <w:t xml:space="preserve">UVA 12745 — </w:t>
      </w:r>
      <w:proofErr w:type="spellStart"/>
      <w:r w:rsidRPr="003D0096">
        <w:rPr>
          <w:rFonts w:ascii="AppleSystemUIFont" w:hAnsi="AppleSystemUIFont" w:cs="AppleSystemUIFont"/>
          <w:sz w:val="28"/>
          <w:szCs w:val="28"/>
          <w:lang w:val="en-US"/>
        </w:rPr>
        <w:t>Wishmaster</w:t>
      </w:r>
      <w:proofErr w:type="spellEnd"/>
    </w:p>
    <w:p w14:paraId="2CCC5DA6" w14:textId="77777777" w:rsidR="00790130" w:rsidRPr="003D0096" w:rsidRDefault="00790130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r w:rsidRPr="003D0096">
        <w:rPr>
          <w:rFonts w:ascii="AppleSystemUIFont" w:hAnsi="AppleSystemUIFont" w:cs="AppleSystemUIFont"/>
          <w:sz w:val="28"/>
          <w:szCs w:val="28"/>
          <w:lang w:val="en-US"/>
        </w:rPr>
        <w:t>UVA 247 — Calling Circles</w:t>
      </w:r>
    </w:p>
    <w:p w14:paraId="3731750F" w14:textId="77777777" w:rsidR="00790130" w:rsidRPr="003D0096" w:rsidRDefault="00790130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r w:rsidRPr="003D0096">
        <w:rPr>
          <w:rFonts w:ascii="AppleSystemUIFont" w:hAnsi="AppleSystemUIFont" w:cs="AppleSystemUIFont"/>
          <w:sz w:val="28"/>
          <w:szCs w:val="28"/>
          <w:lang w:val="en-US"/>
        </w:rPr>
        <w:t>UVA 11770 — Lighting Away</w:t>
      </w:r>
    </w:p>
    <w:p w14:paraId="7F648C6C" w14:textId="77777777" w:rsidR="00790130" w:rsidRDefault="00790130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</w:p>
    <w:p w14:paraId="4F6C127B" w14:textId="77777777" w:rsidR="006D681C" w:rsidRPr="000B3CC2" w:rsidRDefault="006D681C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</w:rPr>
      </w:pPr>
      <w:r w:rsidRPr="000B3CC2">
        <w:rPr>
          <w:rFonts w:ascii="AppleSystemUIFont" w:hAnsi="AppleSystemUIFont" w:cs="AppleSystemUIFont"/>
          <w:sz w:val="28"/>
          <w:szCs w:val="28"/>
        </w:rPr>
        <w:t>Fenwick tree:</w:t>
      </w:r>
    </w:p>
    <w:p w14:paraId="000DCD48" w14:textId="77777777" w:rsidR="006D681C" w:rsidRPr="000B3CC2" w:rsidRDefault="006D681C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</w:rPr>
      </w:pPr>
      <w:r w:rsidRPr="000B3CC2">
        <w:rPr>
          <w:rFonts w:ascii="AppleSystemUIFont" w:hAnsi="AppleSystemUIFont" w:cs="AppleSystemUIFont"/>
          <w:sz w:val="28"/>
          <w:szCs w:val="28"/>
        </w:rPr>
        <w:t>Checar problemas resueltos kattis</w:t>
      </w:r>
    </w:p>
    <w:p w14:paraId="2C88F968" w14:textId="77777777" w:rsidR="006D681C" w:rsidRDefault="006D681C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</w:rPr>
      </w:pPr>
      <w:r w:rsidRPr="006D681C">
        <w:rPr>
          <w:rFonts w:ascii="AppleSystemUIFont" w:hAnsi="AppleSystemUIFont" w:cs="AppleSystemUIFont"/>
          <w:sz w:val="28"/>
          <w:szCs w:val="28"/>
        </w:rPr>
        <w:t>Creo que es de Algorithms live</w:t>
      </w:r>
    </w:p>
    <w:p w14:paraId="1DD4D1BE" w14:textId="77777777" w:rsidR="006D681C" w:rsidRPr="006D681C" w:rsidRDefault="006D681C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</w:rPr>
      </w:pPr>
    </w:p>
    <w:p w14:paraId="13F84A94" w14:textId="77777777" w:rsidR="00A33AC3" w:rsidRPr="00A33AC3" w:rsidRDefault="00954EAB" w:rsidP="00A33AC3">
      <w:pPr>
        <w:autoSpaceDE w:val="0"/>
        <w:autoSpaceDN w:val="0"/>
        <w:adjustRightInd w:val="0"/>
        <w:rPr>
          <w:lang w:val="en-US"/>
        </w:rPr>
      </w:pPr>
      <w:r>
        <w:rPr>
          <w:rFonts w:ascii="AppleSystemUIFont" w:hAnsi="AppleSystemUIFont" w:cs="AppleSystemUIFont"/>
          <w:sz w:val="28"/>
          <w:szCs w:val="28"/>
          <w:lang w:val="en-US"/>
        </w:rPr>
        <w:t>Maximum Flow</w:t>
      </w:r>
    </w:p>
    <w:p w14:paraId="47EF3FB6" w14:textId="09BF8905" w:rsidR="006D681C" w:rsidRPr="00A33AC3" w:rsidRDefault="00A33AC3" w:rsidP="00A33AC3">
      <w:pPr>
        <w:autoSpaceDE w:val="0"/>
        <w:autoSpaceDN w:val="0"/>
        <w:adjustRightInd w:val="0"/>
        <w:rPr>
          <w:rFonts w:ascii="Helvetica" w:hAnsi="Helvetica"/>
          <w:color w:val="333333"/>
          <w:lang w:val="en-US"/>
        </w:rPr>
      </w:pPr>
      <w:hyperlink r:id="rId43" w:history="1">
        <w:proofErr w:type="spellStart"/>
        <w:r w:rsidR="00954EAB" w:rsidRPr="00A33AC3">
          <w:rPr>
            <w:rStyle w:val="Hipervnculo"/>
            <w:rFonts w:ascii="Helvetica" w:hAnsi="Helvetica"/>
            <w:color w:val="4444AA"/>
            <w:lang w:val="en-US"/>
          </w:rPr>
          <w:t>Codeforces</w:t>
        </w:r>
        <w:proofErr w:type="spellEnd"/>
        <w:r w:rsidR="00954EAB" w:rsidRPr="00A33AC3">
          <w:rPr>
            <w:rStyle w:val="Hipervnculo"/>
            <w:rFonts w:ascii="Helvetica" w:hAnsi="Helvetica"/>
            <w:color w:val="4444AA"/>
            <w:lang w:val="en-US"/>
          </w:rPr>
          <w:t xml:space="preserve"> - </w:t>
        </w:r>
        <w:r w:rsidR="00954EAB" w:rsidRPr="00A33AC3">
          <w:rPr>
            <w:rStyle w:val="Hipervnculo"/>
            <w:rFonts w:ascii="Helvetica" w:hAnsi="Helvetica"/>
            <w:color w:val="4444AA"/>
            <w:lang w:val="en-US"/>
          </w:rPr>
          <w:t>R</w:t>
        </w:r>
        <w:r w:rsidR="00954EAB" w:rsidRPr="00A33AC3">
          <w:rPr>
            <w:rStyle w:val="Hipervnculo"/>
            <w:rFonts w:ascii="Helvetica" w:hAnsi="Helvetica"/>
            <w:color w:val="4444AA"/>
            <w:lang w:val="en-US"/>
          </w:rPr>
          <w:t>e</w:t>
        </w:r>
        <w:r w:rsidR="00954EAB" w:rsidRPr="00A33AC3">
          <w:rPr>
            <w:rStyle w:val="Hipervnculo"/>
            <w:rFonts w:ascii="Helvetica" w:hAnsi="Helvetica"/>
            <w:color w:val="4444AA"/>
            <w:lang w:val="en-US"/>
          </w:rPr>
          <w:t>d</w:t>
        </w:r>
        <w:r w:rsidR="00954EAB" w:rsidRPr="00A33AC3">
          <w:rPr>
            <w:rStyle w:val="Hipervnculo"/>
            <w:rFonts w:ascii="Helvetica" w:hAnsi="Helvetica"/>
            <w:color w:val="4444AA"/>
            <w:lang w:val="en-US"/>
          </w:rPr>
          <w:t>-Blue Graph</w:t>
        </w:r>
      </w:hyperlink>
    </w:p>
    <w:p w14:paraId="406BF16C" w14:textId="77777777" w:rsidR="00954EAB" w:rsidRPr="003D0096" w:rsidRDefault="00954EAB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</w:p>
    <w:p w14:paraId="0819A0F1" w14:textId="77777777" w:rsidR="00790130" w:rsidRPr="003D0096" w:rsidRDefault="00790130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</w:p>
    <w:p w14:paraId="5A3FF5D2" w14:textId="77777777" w:rsidR="00790130" w:rsidRPr="003D0096" w:rsidRDefault="00790130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</w:p>
    <w:p w14:paraId="62C662F0" w14:textId="77777777" w:rsidR="00790130" w:rsidRPr="003D0096" w:rsidRDefault="00790130" w:rsidP="0079013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</w:p>
    <w:p w14:paraId="6FCE6F5F" w14:textId="77777777" w:rsidR="00BB557F" w:rsidRPr="003D0096" w:rsidRDefault="00A33AC3">
      <w:pPr>
        <w:rPr>
          <w:sz w:val="28"/>
          <w:szCs w:val="28"/>
          <w:lang w:val="en-US"/>
        </w:rPr>
      </w:pPr>
    </w:p>
    <w:sectPr w:rsidR="00BB557F" w:rsidRPr="003D0096" w:rsidSect="00D80BB5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 Color Emoji">
    <w:altName w:val="﷽﷽﷽﷽﷽﷽﷽﷽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1722D0B"/>
    <w:multiLevelType w:val="hybridMultilevel"/>
    <w:tmpl w:val="74E294F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C11C0"/>
    <w:multiLevelType w:val="multilevel"/>
    <w:tmpl w:val="3E56B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B3600D"/>
    <w:multiLevelType w:val="multilevel"/>
    <w:tmpl w:val="2BCA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54C2822"/>
    <w:multiLevelType w:val="multilevel"/>
    <w:tmpl w:val="A328D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130"/>
    <w:rsid w:val="00046F98"/>
    <w:rsid w:val="000B3CC2"/>
    <w:rsid w:val="000D1624"/>
    <w:rsid w:val="001B0B08"/>
    <w:rsid w:val="001B2216"/>
    <w:rsid w:val="001C7D7A"/>
    <w:rsid w:val="002E29F1"/>
    <w:rsid w:val="00314AD3"/>
    <w:rsid w:val="003371B2"/>
    <w:rsid w:val="003B4B50"/>
    <w:rsid w:val="003D0096"/>
    <w:rsid w:val="00424D72"/>
    <w:rsid w:val="004D6EBC"/>
    <w:rsid w:val="004D7F9F"/>
    <w:rsid w:val="00525419"/>
    <w:rsid w:val="005414A4"/>
    <w:rsid w:val="00593A8C"/>
    <w:rsid w:val="005F5347"/>
    <w:rsid w:val="00655107"/>
    <w:rsid w:val="006D681C"/>
    <w:rsid w:val="00746F2F"/>
    <w:rsid w:val="00790130"/>
    <w:rsid w:val="008925D7"/>
    <w:rsid w:val="008E062C"/>
    <w:rsid w:val="008F074D"/>
    <w:rsid w:val="00954EAB"/>
    <w:rsid w:val="00A33AC3"/>
    <w:rsid w:val="00AB497E"/>
    <w:rsid w:val="00B06748"/>
    <w:rsid w:val="00B21A9F"/>
    <w:rsid w:val="00BE04B1"/>
    <w:rsid w:val="00D27755"/>
    <w:rsid w:val="00D6185A"/>
    <w:rsid w:val="00E468CD"/>
    <w:rsid w:val="00EB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17BE06"/>
  <w15:chartTrackingRefBased/>
  <w15:docId w15:val="{66B2E603-E271-1647-A4FD-4FA2691DF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D009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D009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D0096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6D6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3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deforces.com/blog/entry/60442" TargetMode="External"/><Relationship Id="rId18" Type="http://schemas.openxmlformats.org/officeDocument/2006/relationships/hyperlink" Target="https://community.topcoder.com/stat?c=problem_statement&amp;pm=13418" TargetMode="External"/><Relationship Id="rId26" Type="http://schemas.openxmlformats.org/officeDocument/2006/relationships/hyperlink" Target="https://codeforces.com/blog/entry/22616" TargetMode="External"/><Relationship Id="rId39" Type="http://schemas.openxmlformats.org/officeDocument/2006/relationships/hyperlink" Target="https://codeforces.com/problemset/problem/732/F" TargetMode="External"/><Relationship Id="rId21" Type="http://schemas.openxmlformats.org/officeDocument/2006/relationships/hyperlink" Target="https://codeforces.com/contest/231/problem/E" TargetMode="External"/><Relationship Id="rId34" Type="http://schemas.openxmlformats.org/officeDocument/2006/relationships/hyperlink" Target="https://codeforces.com/blog/entry/43256" TargetMode="External"/><Relationship Id="rId42" Type="http://schemas.openxmlformats.org/officeDocument/2006/relationships/hyperlink" Target="https://codeforces.com/contest/700/problem/C" TargetMode="External"/><Relationship Id="rId7" Type="http://schemas.openxmlformats.org/officeDocument/2006/relationships/hyperlink" Target="https://www.urionlinejudge.com.br/judge/en/problems/view/1530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forces.com/blog/entry/60445" TargetMode="External"/><Relationship Id="rId29" Type="http://schemas.openxmlformats.org/officeDocument/2006/relationships/hyperlink" Target="https://cp-algorithms.com/dynamic_programming/divide-and-conquer-dp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poj.com/problems/SUBLEX/" TargetMode="External"/><Relationship Id="rId11" Type="http://schemas.openxmlformats.org/officeDocument/2006/relationships/hyperlink" Target="https://www.geeksforgeeks.org/geometric-algorithms/" TargetMode="External"/><Relationship Id="rId24" Type="http://schemas.openxmlformats.org/officeDocument/2006/relationships/hyperlink" Target="https://codeforces.com/contest/412/problem/D" TargetMode="External"/><Relationship Id="rId32" Type="http://schemas.openxmlformats.org/officeDocument/2006/relationships/hyperlink" Target="https://www.quora.com/How-does-one-become-better-at-dynamic-programming-problems-for-competitive-programming" TargetMode="External"/><Relationship Id="rId37" Type="http://schemas.openxmlformats.org/officeDocument/2006/relationships/hyperlink" Target="https://community.topcoder.com/stat?c=problem_statement&amp;pm=14334" TargetMode="External"/><Relationship Id="rId40" Type="http://schemas.openxmlformats.org/officeDocument/2006/relationships/hyperlink" Target="http://codeforces.com/contest/700/problem/C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omegaup.com/arena/problem/IOI-2000---Fuerza-Media/#problems" TargetMode="External"/><Relationship Id="rId15" Type="http://schemas.openxmlformats.org/officeDocument/2006/relationships/hyperlink" Target="https://codeforces.com/blog/entry/74235" TargetMode="External"/><Relationship Id="rId23" Type="http://schemas.openxmlformats.org/officeDocument/2006/relationships/hyperlink" Target="https://codeforces.com/contest/858/problem/F" TargetMode="External"/><Relationship Id="rId28" Type="http://schemas.openxmlformats.org/officeDocument/2006/relationships/hyperlink" Target="https://codeforces.com/blog/entry/15890" TargetMode="External"/><Relationship Id="rId36" Type="http://schemas.openxmlformats.org/officeDocument/2006/relationships/hyperlink" Target="https://codeforces.com/problemset/problem/505/D" TargetMode="External"/><Relationship Id="rId10" Type="http://schemas.openxmlformats.org/officeDocument/2006/relationships/hyperlink" Target="https://medium.com/better-programming/the-ultimate-guide-for-the-icpc-407b7f6409dd" TargetMode="External"/><Relationship Id="rId19" Type="http://schemas.openxmlformats.org/officeDocument/2006/relationships/hyperlink" Target="https://codeforces.com/blog/entry/54090" TargetMode="External"/><Relationship Id="rId31" Type="http://schemas.openxmlformats.org/officeDocument/2006/relationships/hyperlink" Target="https://codeforces.com/blog/entry/63823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j.uci.cu/24h/problem.xhtml?pid=2505" TargetMode="External"/><Relationship Id="rId14" Type="http://schemas.openxmlformats.org/officeDocument/2006/relationships/hyperlink" Target="https://codeforces.com/blog/entry/74961" TargetMode="External"/><Relationship Id="rId22" Type="http://schemas.openxmlformats.org/officeDocument/2006/relationships/hyperlink" Target="https://codeforces.com/contest/19/problem/E" TargetMode="External"/><Relationship Id="rId27" Type="http://schemas.openxmlformats.org/officeDocument/2006/relationships/hyperlink" Target="https://codeforces.com/blog/entry/18051" TargetMode="External"/><Relationship Id="rId30" Type="http://schemas.openxmlformats.org/officeDocument/2006/relationships/hyperlink" Target="https://www.youtube.com/watch?v=oaYsWnohXpA" TargetMode="External"/><Relationship Id="rId35" Type="http://schemas.openxmlformats.org/officeDocument/2006/relationships/hyperlink" Target="https://codeforces.com/problemset/problem/427/C" TargetMode="External"/><Relationship Id="rId43" Type="http://schemas.openxmlformats.org/officeDocument/2006/relationships/hyperlink" Target="https://codeforces.com/contest/1288/problem/f" TargetMode="External"/><Relationship Id="rId8" Type="http://schemas.openxmlformats.org/officeDocument/2006/relationships/hyperlink" Target="https://codeforces.com/gym/101845/problem/F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ali-ibrahim137.github.io/competitive/programming/2020/01/02/maximum-independent-set-in-bipartite-graphs.html" TargetMode="External"/><Relationship Id="rId17" Type="http://schemas.openxmlformats.org/officeDocument/2006/relationships/hyperlink" Target="http://algorithms-live.blogspot.com/search?updated-max=2017-03-10T13:31:00-08:00&amp;max-results=7&amp;start=21&amp;by-date=false" TargetMode="External"/><Relationship Id="rId25" Type="http://schemas.openxmlformats.org/officeDocument/2006/relationships/hyperlink" Target="https://codeforces.com/gym/101612/problem/G" TargetMode="External"/><Relationship Id="rId33" Type="http://schemas.openxmlformats.org/officeDocument/2006/relationships/hyperlink" Target="https://www.topcoder.com/community/competitive-programming/tutorials/dynamic-programming-from-novice-to-advanced/" TargetMode="External"/><Relationship Id="rId38" Type="http://schemas.openxmlformats.org/officeDocument/2006/relationships/hyperlink" Target="https://codeforces.com/gym/100114" TargetMode="External"/><Relationship Id="rId20" Type="http://schemas.openxmlformats.org/officeDocument/2006/relationships/hyperlink" Target="https://codeforces.com/blog/entry/53925" TargetMode="External"/><Relationship Id="rId41" Type="http://schemas.openxmlformats.org/officeDocument/2006/relationships/hyperlink" Target="https://codeforces.com/problemset/problem/732/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4</Pages>
  <Words>983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DELGADO ELIZONDO</dc:creator>
  <cp:keywords/>
  <dc:description/>
  <cp:lastModifiedBy>CARLOS ALBERTO DELGADO ELIZONDO</cp:lastModifiedBy>
  <cp:revision>20</cp:revision>
  <dcterms:created xsi:type="dcterms:W3CDTF">2020-06-29T19:36:00Z</dcterms:created>
  <dcterms:modified xsi:type="dcterms:W3CDTF">2021-01-28T00:27:00Z</dcterms:modified>
</cp:coreProperties>
</file>